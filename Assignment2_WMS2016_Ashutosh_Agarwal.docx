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36"/>
          <w:szCs w:val="36"/>
        </w:rPr>
        <w:jc w:val="left"/>
        <w:spacing w:before="24"/>
        <w:ind w:left="102"/>
      </w:pPr>
      <w:r>
        <w:rPr>
          <w:rFonts w:cs="Calibri" w:hAnsi="Calibri" w:eastAsia="Calibri" w:ascii="Calibri"/>
          <w:b/>
          <w:spacing w:val="3"/>
          <w:w w:val="100"/>
          <w:sz w:val="36"/>
          <w:szCs w:val="36"/>
        </w:rPr>
        <w:t>N</w:t>
      </w:r>
      <w:r>
        <w:rPr>
          <w:rFonts w:cs="Calibri" w:hAnsi="Calibri" w:eastAsia="Calibri" w:ascii="Calibri"/>
          <w:b/>
          <w:spacing w:val="2"/>
          <w:w w:val="100"/>
          <w:sz w:val="36"/>
          <w:szCs w:val="36"/>
        </w:rPr>
        <w:t>a</w:t>
      </w:r>
      <w:r>
        <w:rPr>
          <w:rFonts w:cs="Calibri" w:hAnsi="Calibri" w:eastAsia="Calibri" w:ascii="Calibri"/>
          <w:b/>
          <w:spacing w:val="7"/>
          <w:w w:val="100"/>
          <w:sz w:val="36"/>
          <w:szCs w:val="36"/>
        </w:rPr>
        <w:t>m</w:t>
      </w:r>
      <w:r>
        <w:rPr>
          <w:rFonts w:cs="Calibri" w:hAnsi="Calibri" w:eastAsia="Calibri" w:ascii="Calibri"/>
          <w:b/>
          <w:spacing w:val="0"/>
          <w:w w:val="100"/>
          <w:sz w:val="36"/>
          <w:szCs w:val="36"/>
        </w:rPr>
        <w:t>e</w:t>
      </w:r>
      <w:r>
        <w:rPr>
          <w:rFonts w:cs="Calibri" w:hAnsi="Calibri" w:eastAsia="Calibri" w:ascii="Calibri"/>
          <w:b/>
          <w:spacing w:val="-7"/>
          <w:w w:val="100"/>
          <w:sz w:val="36"/>
          <w:szCs w:val="36"/>
        </w:rPr>
        <w:t> </w:t>
      </w:r>
      <w:r>
        <w:rPr>
          <w:rFonts w:cs="Calibri" w:hAnsi="Calibri" w:eastAsia="Calibri" w:ascii="Calibri"/>
          <w:b/>
          <w:spacing w:val="0"/>
          <w:w w:val="100"/>
          <w:sz w:val="36"/>
          <w:szCs w:val="36"/>
        </w:rPr>
        <w:t>–</w:t>
      </w:r>
      <w:r>
        <w:rPr>
          <w:rFonts w:cs="Calibri" w:hAnsi="Calibri" w:eastAsia="Calibri" w:ascii="Calibri"/>
          <w:b/>
          <w:spacing w:val="-5"/>
          <w:w w:val="100"/>
          <w:sz w:val="36"/>
          <w:szCs w:val="36"/>
        </w:rPr>
        <w:t> </w:t>
      </w:r>
      <w:r>
        <w:rPr>
          <w:rFonts w:cs="Calibri" w:hAnsi="Calibri" w:eastAsia="Calibri" w:ascii="Calibri"/>
          <w:spacing w:val="2"/>
          <w:w w:val="100"/>
          <w:sz w:val="36"/>
          <w:szCs w:val="36"/>
        </w:rPr>
        <w:t>A</w:t>
      </w:r>
      <w:r>
        <w:rPr>
          <w:rFonts w:cs="Calibri" w:hAnsi="Calibri" w:eastAsia="Calibri" w:ascii="Calibri"/>
          <w:spacing w:val="-6"/>
          <w:w w:val="100"/>
          <w:sz w:val="36"/>
          <w:szCs w:val="36"/>
        </w:rPr>
        <w:t>s</w:t>
      </w:r>
      <w:r>
        <w:rPr>
          <w:rFonts w:cs="Calibri" w:hAnsi="Calibri" w:eastAsia="Calibri" w:ascii="Calibri"/>
          <w:spacing w:val="5"/>
          <w:w w:val="100"/>
          <w:sz w:val="36"/>
          <w:szCs w:val="36"/>
        </w:rPr>
        <w:t>h</w:t>
      </w:r>
      <w:r>
        <w:rPr>
          <w:rFonts w:cs="Calibri" w:hAnsi="Calibri" w:eastAsia="Calibri" w:ascii="Calibri"/>
          <w:spacing w:val="5"/>
          <w:w w:val="100"/>
          <w:sz w:val="36"/>
          <w:szCs w:val="36"/>
        </w:rPr>
        <w:t>u</w:t>
      </w:r>
      <w:r>
        <w:rPr>
          <w:rFonts w:cs="Calibri" w:hAnsi="Calibri" w:eastAsia="Calibri" w:ascii="Calibri"/>
          <w:spacing w:val="0"/>
          <w:w w:val="100"/>
          <w:sz w:val="36"/>
          <w:szCs w:val="36"/>
        </w:rPr>
        <w:t>t</w:t>
      </w:r>
      <w:r>
        <w:rPr>
          <w:rFonts w:cs="Calibri" w:hAnsi="Calibri" w:eastAsia="Calibri" w:ascii="Calibri"/>
          <w:spacing w:val="4"/>
          <w:w w:val="100"/>
          <w:sz w:val="36"/>
          <w:szCs w:val="36"/>
        </w:rPr>
        <w:t>o</w:t>
      </w:r>
      <w:r>
        <w:rPr>
          <w:rFonts w:cs="Calibri" w:hAnsi="Calibri" w:eastAsia="Calibri" w:ascii="Calibri"/>
          <w:spacing w:val="-6"/>
          <w:w w:val="100"/>
          <w:sz w:val="36"/>
          <w:szCs w:val="36"/>
        </w:rPr>
        <w:t>s</w:t>
      </w:r>
      <w:r>
        <w:rPr>
          <w:rFonts w:cs="Calibri" w:hAnsi="Calibri" w:eastAsia="Calibri" w:ascii="Calibri"/>
          <w:spacing w:val="0"/>
          <w:w w:val="100"/>
          <w:sz w:val="36"/>
          <w:szCs w:val="36"/>
        </w:rPr>
        <w:t>h</w:t>
      </w:r>
      <w:r>
        <w:rPr>
          <w:rFonts w:cs="Calibri" w:hAnsi="Calibri" w:eastAsia="Calibri" w:ascii="Calibri"/>
          <w:spacing w:val="-1"/>
          <w:w w:val="100"/>
          <w:sz w:val="36"/>
          <w:szCs w:val="36"/>
        </w:rPr>
        <w:t> </w:t>
      </w:r>
      <w:r>
        <w:rPr>
          <w:rFonts w:cs="Calibri" w:hAnsi="Calibri" w:eastAsia="Calibri" w:ascii="Calibri"/>
          <w:spacing w:val="2"/>
          <w:w w:val="100"/>
          <w:sz w:val="36"/>
          <w:szCs w:val="36"/>
        </w:rPr>
        <w:t>A</w:t>
      </w:r>
      <w:r>
        <w:rPr>
          <w:rFonts w:cs="Calibri" w:hAnsi="Calibri" w:eastAsia="Calibri" w:ascii="Calibri"/>
          <w:spacing w:val="-5"/>
          <w:w w:val="100"/>
          <w:sz w:val="36"/>
          <w:szCs w:val="36"/>
        </w:rPr>
        <w:t>g</w:t>
      </w:r>
      <w:r>
        <w:rPr>
          <w:rFonts w:cs="Calibri" w:hAnsi="Calibri" w:eastAsia="Calibri" w:ascii="Calibri"/>
          <w:spacing w:val="7"/>
          <w:w w:val="100"/>
          <w:sz w:val="36"/>
          <w:szCs w:val="36"/>
        </w:rPr>
        <w:t>a</w:t>
      </w:r>
      <w:r>
        <w:rPr>
          <w:rFonts w:cs="Calibri" w:hAnsi="Calibri" w:eastAsia="Calibri" w:ascii="Calibri"/>
          <w:spacing w:val="-6"/>
          <w:w w:val="100"/>
          <w:sz w:val="36"/>
          <w:szCs w:val="36"/>
        </w:rPr>
        <w:t>r</w:t>
      </w:r>
      <w:r>
        <w:rPr>
          <w:rFonts w:cs="Calibri" w:hAnsi="Calibri" w:eastAsia="Calibri" w:ascii="Calibri"/>
          <w:spacing w:val="-2"/>
          <w:w w:val="100"/>
          <w:sz w:val="36"/>
          <w:szCs w:val="36"/>
        </w:rPr>
        <w:t>w</w:t>
      </w:r>
      <w:r>
        <w:rPr>
          <w:rFonts w:cs="Calibri" w:hAnsi="Calibri" w:eastAsia="Calibri" w:ascii="Calibri"/>
          <w:spacing w:val="7"/>
          <w:w w:val="100"/>
          <w:sz w:val="36"/>
          <w:szCs w:val="36"/>
        </w:rPr>
        <w:t>a</w:t>
      </w:r>
      <w:r>
        <w:rPr>
          <w:rFonts w:cs="Calibri" w:hAnsi="Calibri" w:eastAsia="Calibri" w:ascii="Calibri"/>
          <w:spacing w:val="0"/>
          <w:w w:val="100"/>
          <w:sz w:val="36"/>
          <w:szCs w:val="36"/>
        </w:rPr>
        <w:t>l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36"/>
          <w:szCs w:val="36"/>
        </w:rPr>
        <w:jc w:val="left"/>
        <w:ind w:left="102"/>
      </w:pPr>
      <w:r>
        <w:rPr>
          <w:rFonts w:cs="Calibri" w:hAnsi="Calibri" w:eastAsia="Calibri" w:ascii="Calibri"/>
          <w:b/>
          <w:spacing w:val="7"/>
          <w:w w:val="100"/>
          <w:sz w:val="36"/>
          <w:szCs w:val="36"/>
        </w:rPr>
        <w:t>R</w:t>
      </w:r>
      <w:r>
        <w:rPr>
          <w:rFonts w:cs="Calibri" w:hAnsi="Calibri" w:eastAsia="Calibri" w:ascii="Calibri"/>
          <w:b/>
          <w:spacing w:val="0"/>
          <w:w w:val="100"/>
          <w:sz w:val="36"/>
          <w:szCs w:val="36"/>
        </w:rPr>
        <w:t>o</w:t>
      </w:r>
      <w:r>
        <w:rPr>
          <w:rFonts w:cs="Calibri" w:hAnsi="Calibri" w:eastAsia="Calibri" w:ascii="Calibri"/>
          <w:b/>
          <w:spacing w:val="2"/>
          <w:w w:val="100"/>
          <w:sz w:val="36"/>
          <w:szCs w:val="36"/>
        </w:rPr>
        <w:t>l</w:t>
      </w:r>
      <w:r>
        <w:rPr>
          <w:rFonts w:cs="Calibri" w:hAnsi="Calibri" w:eastAsia="Calibri" w:ascii="Calibri"/>
          <w:b/>
          <w:spacing w:val="0"/>
          <w:w w:val="100"/>
          <w:sz w:val="36"/>
          <w:szCs w:val="36"/>
        </w:rPr>
        <w:t>l</w:t>
      </w:r>
      <w:r>
        <w:rPr>
          <w:rFonts w:cs="Calibri" w:hAnsi="Calibri" w:eastAsia="Calibri" w:ascii="Calibri"/>
          <w:b/>
          <w:spacing w:val="-5"/>
          <w:w w:val="100"/>
          <w:sz w:val="36"/>
          <w:szCs w:val="36"/>
        </w:rPr>
        <w:t> </w:t>
      </w:r>
      <w:r>
        <w:rPr>
          <w:rFonts w:cs="Calibri" w:hAnsi="Calibri" w:eastAsia="Calibri" w:ascii="Calibri"/>
          <w:b/>
          <w:spacing w:val="3"/>
          <w:w w:val="100"/>
          <w:sz w:val="36"/>
          <w:szCs w:val="36"/>
        </w:rPr>
        <w:t>N</w:t>
      </w:r>
      <w:r>
        <w:rPr>
          <w:rFonts w:cs="Calibri" w:hAnsi="Calibri" w:eastAsia="Calibri" w:ascii="Calibri"/>
          <w:b/>
          <w:spacing w:val="0"/>
          <w:w w:val="100"/>
          <w:sz w:val="36"/>
          <w:szCs w:val="36"/>
        </w:rPr>
        <w:t>o</w:t>
      </w:r>
      <w:r>
        <w:rPr>
          <w:rFonts w:cs="Calibri" w:hAnsi="Calibri" w:eastAsia="Calibri" w:ascii="Calibri"/>
          <w:b/>
          <w:spacing w:val="-4"/>
          <w:w w:val="100"/>
          <w:sz w:val="36"/>
          <w:szCs w:val="36"/>
        </w:rPr>
        <w:t> </w:t>
      </w:r>
      <w:r>
        <w:rPr>
          <w:rFonts w:cs="Calibri" w:hAnsi="Calibri" w:eastAsia="Calibri" w:ascii="Calibri"/>
          <w:spacing w:val="0"/>
          <w:w w:val="100"/>
          <w:sz w:val="36"/>
          <w:szCs w:val="36"/>
        </w:rPr>
        <w:t>–</w:t>
      </w:r>
      <w:r>
        <w:rPr>
          <w:rFonts w:cs="Calibri" w:hAnsi="Calibri" w:eastAsia="Calibri" w:ascii="Calibri"/>
          <w:spacing w:val="-5"/>
          <w:w w:val="100"/>
          <w:sz w:val="36"/>
          <w:szCs w:val="36"/>
        </w:rPr>
        <w:t> </w:t>
      </w:r>
      <w:r>
        <w:rPr>
          <w:rFonts w:cs="Calibri" w:hAnsi="Calibri" w:eastAsia="Calibri" w:ascii="Calibri"/>
          <w:spacing w:val="-3"/>
          <w:w w:val="100"/>
          <w:sz w:val="36"/>
          <w:szCs w:val="36"/>
        </w:rPr>
        <w:t>1310110085</w:t>
      </w:r>
      <w:r>
        <w:rPr>
          <w:rFonts w:cs="Calibri" w:hAnsi="Calibri" w:eastAsia="Calibri" w:ascii="Calibri"/>
          <w:spacing w:val="0"/>
          <w:w w:val="100"/>
          <w:sz w:val="36"/>
          <w:szCs w:val="3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36"/>
          <w:szCs w:val="36"/>
        </w:rPr>
        <w:jc w:val="left"/>
        <w:spacing w:lineRule="exact" w:line="420"/>
        <w:ind w:left="102"/>
      </w:pPr>
      <w:r>
        <w:rPr>
          <w:rFonts w:cs="Calibri" w:hAnsi="Calibri" w:eastAsia="Calibri" w:ascii="Calibri"/>
          <w:b/>
          <w:sz w:val="36"/>
          <w:szCs w:val="36"/>
        </w:rPr>
      </w:r>
      <w:r>
        <w:rPr>
          <w:rFonts w:cs="Calibri" w:hAnsi="Calibri" w:eastAsia="Calibri" w:ascii="Calibri"/>
          <w:b/>
          <w:spacing w:val="4"/>
          <w:w w:val="100"/>
          <w:sz w:val="36"/>
          <w:szCs w:val="36"/>
          <w:u w:val="thick" w:color="000000"/>
        </w:rPr>
        <w:t>C</w:t>
      </w:r>
      <w:r>
        <w:rPr>
          <w:rFonts w:cs="Calibri" w:hAnsi="Calibri" w:eastAsia="Calibri" w:ascii="Calibri"/>
          <w:b/>
          <w:spacing w:val="4"/>
          <w:w w:val="100"/>
          <w:sz w:val="36"/>
          <w:szCs w:val="36"/>
          <w:u w:val="thick" w:color="000000"/>
        </w:rPr>
      </w:r>
      <w:r>
        <w:rPr>
          <w:rFonts w:cs="Calibri" w:hAnsi="Calibri" w:eastAsia="Calibri" w:ascii="Calibri"/>
          <w:b/>
          <w:spacing w:val="-3"/>
          <w:w w:val="100"/>
          <w:sz w:val="36"/>
          <w:szCs w:val="36"/>
          <w:u w:val="thick" w:color="000000"/>
        </w:rPr>
        <w:t>O</w:t>
      </w:r>
      <w:r>
        <w:rPr>
          <w:rFonts w:cs="Calibri" w:hAnsi="Calibri" w:eastAsia="Calibri" w:ascii="Calibri"/>
          <w:b/>
          <w:spacing w:val="-3"/>
          <w:w w:val="100"/>
          <w:sz w:val="36"/>
          <w:szCs w:val="36"/>
          <w:u w:val="thick" w:color="000000"/>
        </w:rPr>
      </w:r>
      <w:r>
        <w:rPr>
          <w:rFonts w:cs="Calibri" w:hAnsi="Calibri" w:eastAsia="Calibri" w:ascii="Calibri"/>
          <w:b/>
          <w:spacing w:val="-2"/>
          <w:w w:val="100"/>
          <w:sz w:val="36"/>
          <w:szCs w:val="36"/>
          <w:u w:val="thick" w:color="000000"/>
        </w:rPr>
        <w:t>D</w:t>
      </w:r>
      <w:r>
        <w:rPr>
          <w:rFonts w:cs="Calibri" w:hAnsi="Calibri" w:eastAsia="Calibri" w:ascii="Calibri"/>
          <w:b/>
          <w:spacing w:val="-2"/>
          <w:w w:val="100"/>
          <w:sz w:val="36"/>
          <w:szCs w:val="36"/>
          <w:u w:val="thick" w:color="000000"/>
        </w:rPr>
      </w:r>
      <w:r>
        <w:rPr>
          <w:rFonts w:cs="Calibri" w:hAnsi="Calibri" w:eastAsia="Calibri" w:ascii="Calibri"/>
          <w:b/>
          <w:spacing w:val="0"/>
          <w:w w:val="100"/>
          <w:sz w:val="36"/>
          <w:szCs w:val="36"/>
          <w:u w:val="thick" w:color="000000"/>
        </w:rPr>
        <w:t>E</w:t>
      </w:r>
      <w:r>
        <w:rPr>
          <w:rFonts w:cs="Calibri" w:hAnsi="Calibri" w:eastAsia="Calibri" w:ascii="Calibri"/>
          <w:b/>
          <w:spacing w:val="0"/>
          <w:w w:val="100"/>
          <w:sz w:val="36"/>
          <w:szCs w:val="36"/>
        </w:rPr>
      </w:r>
      <w:r>
        <w:rPr>
          <w:rFonts w:cs="Calibri" w:hAnsi="Calibri" w:eastAsia="Calibri" w:ascii="Calibri"/>
          <w:spacing w:val="0"/>
          <w:w w:val="100"/>
          <w:sz w:val="36"/>
          <w:szCs w:val="3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02"/>
      </w:pP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j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_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93"/>
        <w:ind w:left="102" w:right="1828"/>
      </w:pP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3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j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.*;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 </w:t>
      </w:r>
      <w:r>
        <w:rPr>
          <w:rFonts w:cs="Calibri" w:hAnsi="Calibri" w:eastAsia="Calibri" w:ascii="Calibri"/>
          <w:spacing w:val="3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er</w:t>
      </w:r>
      <w:r>
        <w:rPr>
          <w:rFonts w:cs="Calibri" w:hAnsi="Calibri" w:eastAsia="Calibri" w:ascii="Calibri"/>
          <w:spacing w:val="1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2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3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j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.*;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60"/>
        <w:ind w:left="102"/>
      </w:pPr>
      <w:r>
        <w:rPr>
          <w:rFonts w:cs="Calibri" w:hAnsi="Calibri" w:eastAsia="Calibri" w:ascii="Calibri"/>
          <w:spacing w:val="5"/>
          <w:w w:val="100"/>
          <w:position w:val="1"/>
          <w:sz w:val="24"/>
          <w:szCs w:val="24"/>
        </w:rPr>
        <w:t>i</w:t>
      </w:r>
      <w:r>
        <w:rPr>
          <w:rFonts w:cs="Calibri" w:hAnsi="Calibri" w:eastAsia="Calibri" w:ascii="Calibri"/>
          <w:spacing w:val="-12"/>
          <w:w w:val="100"/>
          <w:position w:val="1"/>
          <w:sz w:val="24"/>
          <w:szCs w:val="24"/>
        </w:rPr>
        <w:t>m</w:t>
      </w:r>
      <w:r>
        <w:rPr>
          <w:rFonts w:cs="Calibri" w:hAnsi="Calibri" w:eastAsia="Calibri" w:ascii="Calibri"/>
          <w:spacing w:val="-6"/>
          <w:w w:val="100"/>
          <w:position w:val="1"/>
          <w:sz w:val="24"/>
          <w:szCs w:val="24"/>
        </w:rPr>
        <w:t>p</w:t>
      </w:r>
      <w:r>
        <w:rPr>
          <w:rFonts w:cs="Calibri" w:hAnsi="Calibri" w:eastAsia="Calibri" w:ascii="Calibri"/>
          <w:spacing w:val="-7"/>
          <w:w w:val="100"/>
          <w:position w:val="1"/>
          <w:sz w:val="24"/>
          <w:szCs w:val="24"/>
        </w:rPr>
        <w:t>o</w:t>
      </w:r>
      <w:r>
        <w:rPr>
          <w:rFonts w:cs="Calibri" w:hAnsi="Calibri" w:eastAsia="Calibri" w:ascii="Calibri"/>
          <w:spacing w:val="-9"/>
          <w:w w:val="100"/>
          <w:position w:val="1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t</w:t>
      </w:r>
      <w:r>
        <w:rPr>
          <w:rFonts w:cs="Calibri" w:hAnsi="Calibri" w:eastAsia="Calibri" w:ascii="Calibri"/>
          <w:spacing w:val="30"/>
          <w:w w:val="100"/>
          <w:position w:val="1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position w:val="1"/>
          <w:sz w:val="24"/>
          <w:szCs w:val="24"/>
        </w:rPr>
        <w:t>j</w:t>
      </w:r>
      <w:r>
        <w:rPr>
          <w:rFonts w:cs="Calibri" w:hAnsi="Calibri" w:eastAsia="Calibri" w:ascii="Calibri"/>
          <w:spacing w:val="5"/>
          <w:w w:val="100"/>
          <w:position w:val="1"/>
          <w:sz w:val="24"/>
          <w:szCs w:val="24"/>
        </w:rPr>
        <w:t>a</w:t>
      </w:r>
      <w:r>
        <w:rPr>
          <w:rFonts w:cs="Calibri" w:hAnsi="Calibri" w:eastAsia="Calibri" w:ascii="Calibri"/>
          <w:spacing w:val="-3"/>
          <w:w w:val="100"/>
          <w:position w:val="1"/>
          <w:sz w:val="24"/>
          <w:szCs w:val="24"/>
        </w:rPr>
        <w:t>v</w:t>
      </w:r>
      <w:r>
        <w:rPr>
          <w:rFonts w:cs="Calibri" w:hAnsi="Calibri" w:eastAsia="Calibri" w:ascii="Calibri"/>
          <w:spacing w:val="5"/>
          <w:w w:val="100"/>
          <w:position w:val="1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position w:val="1"/>
          <w:sz w:val="24"/>
          <w:szCs w:val="24"/>
        </w:rPr>
        <w:t>x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.</w:t>
      </w:r>
      <w:r>
        <w:rPr>
          <w:rFonts w:cs="Calibri" w:hAnsi="Calibri" w:eastAsia="Calibri" w:ascii="Calibri"/>
          <w:spacing w:val="-12"/>
          <w:w w:val="100"/>
          <w:position w:val="1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position w:val="1"/>
          <w:sz w:val="24"/>
          <w:szCs w:val="24"/>
        </w:rPr>
        <w:t>i</w:t>
      </w:r>
      <w:r>
        <w:rPr>
          <w:rFonts w:cs="Calibri" w:hAnsi="Calibri" w:eastAsia="Calibri" w:ascii="Calibri"/>
          <w:spacing w:val="3"/>
          <w:w w:val="100"/>
          <w:position w:val="1"/>
          <w:sz w:val="24"/>
          <w:szCs w:val="24"/>
        </w:rPr>
        <w:t>c</w:t>
      </w:r>
      <w:r>
        <w:rPr>
          <w:rFonts w:cs="Calibri" w:hAnsi="Calibri" w:eastAsia="Calibri" w:ascii="Calibri"/>
          <w:spacing w:val="-9"/>
          <w:w w:val="100"/>
          <w:position w:val="1"/>
          <w:sz w:val="24"/>
          <w:szCs w:val="24"/>
        </w:rPr>
        <w:t>r</w:t>
      </w:r>
      <w:r>
        <w:rPr>
          <w:rFonts w:cs="Calibri" w:hAnsi="Calibri" w:eastAsia="Calibri" w:ascii="Calibri"/>
          <w:spacing w:val="-7"/>
          <w:w w:val="100"/>
          <w:position w:val="1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position w:val="1"/>
          <w:sz w:val="24"/>
          <w:szCs w:val="24"/>
        </w:rPr>
        <w:t>d</w:t>
      </w:r>
      <w:r>
        <w:rPr>
          <w:rFonts w:cs="Calibri" w:hAnsi="Calibri" w:eastAsia="Calibri" w:ascii="Calibri"/>
          <w:spacing w:val="5"/>
          <w:w w:val="100"/>
          <w:position w:val="1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position w:val="1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position w:val="1"/>
          <w:sz w:val="24"/>
          <w:szCs w:val="24"/>
        </w:rPr>
        <w:t>i</w:t>
      </w:r>
      <w:r>
        <w:rPr>
          <w:rFonts w:cs="Calibri" w:hAnsi="Calibri" w:eastAsia="Calibri" w:ascii="Calibri"/>
          <w:spacing w:val="-7"/>
          <w:w w:val="100"/>
          <w:position w:val="1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position w:val="1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position w:val="1"/>
          <w:sz w:val="24"/>
          <w:szCs w:val="24"/>
        </w:rPr>
        <w:t>l</w:t>
      </w:r>
      <w:r>
        <w:rPr>
          <w:rFonts w:cs="Calibri" w:hAnsi="Calibri" w:eastAsia="Calibri" w:ascii="Calibri"/>
          <w:spacing w:val="3"/>
          <w:w w:val="100"/>
          <w:position w:val="1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position w:val="1"/>
          <w:sz w:val="24"/>
          <w:szCs w:val="24"/>
        </w:rPr>
        <w:t>d</w:t>
      </w:r>
      <w:r>
        <w:rPr>
          <w:rFonts w:cs="Calibri" w:hAnsi="Calibri" w:eastAsia="Calibri" w:ascii="Calibri"/>
          <w:spacing w:val="-6"/>
          <w:w w:val="100"/>
          <w:position w:val="1"/>
          <w:sz w:val="24"/>
          <w:szCs w:val="24"/>
        </w:rPr>
        <w:t>u</w:t>
      </w:r>
      <w:r>
        <w:rPr>
          <w:rFonts w:cs="Calibri" w:hAnsi="Calibri" w:eastAsia="Calibri" w:ascii="Calibri"/>
          <w:spacing w:val="5"/>
          <w:w w:val="100"/>
          <w:position w:val="1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.</w:t>
      </w:r>
      <w:r>
        <w:rPr>
          <w:rFonts w:cs="Calibri" w:hAnsi="Calibri" w:eastAsia="Calibri" w:ascii="Calibri"/>
          <w:spacing w:val="6"/>
          <w:w w:val="100"/>
          <w:position w:val="1"/>
          <w:sz w:val="24"/>
          <w:szCs w:val="24"/>
        </w:rPr>
        <w:t>g</w:t>
      </w:r>
      <w:r>
        <w:rPr>
          <w:rFonts w:cs="Calibri" w:hAnsi="Calibri" w:eastAsia="Calibri" w:ascii="Calibri"/>
          <w:spacing w:val="5"/>
          <w:w w:val="100"/>
          <w:position w:val="1"/>
          <w:sz w:val="24"/>
          <w:szCs w:val="24"/>
        </w:rPr>
        <w:t>a</w:t>
      </w:r>
      <w:r>
        <w:rPr>
          <w:rFonts w:cs="Calibri" w:hAnsi="Calibri" w:eastAsia="Calibri" w:ascii="Calibri"/>
          <w:spacing w:val="-12"/>
          <w:w w:val="100"/>
          <w:position w:val="1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e.*;</w:t>
      </w:r>
      <w:r>
        <w:rPr>
          <w:rFonts w:cs="Calibri" w:hAnsi="Calibri" w:eastAsia="Calibri" w:ascii="Calibri"/>
          <w:spacing w:val="17"/>
          <w:w w:val="100"/>
          <w:position w:val="1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position w:val="1"/>
          <w:sz w:val="24"/>
          <w:szCs w:val="24"/>
        </w:rPr>
        <w:t>/</w:t>
      </w:r>
      <w:r>
        <w:rPr>
          <w:rFonts w:cs="Calibri" w:hAnsi="Calibri" w:eastAsia="Calibri" w:ascii="Calibri"/>
          <w:spacing w:val="-3"/>
          <w:w w:val="100"/>
          <w:position w:val="1"/>
          <w:sz w:val="24"/>
          <w:szCs w:val="24"/>
        </w:rPr>
        <w:t>/</w:t>
      </w:r>
      <w:r>
        <w:rPr>
          <w:rFonts w:cs="Calibri" w:hAnsi="Calibri" w:eastAsia="Calibri" w:ascii="Calibri"/>
          <w:spacing w:val="-6"/>
          <w:w w:val="100"/>
          <w:position w:val="1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position w:val="1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position w:val="1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er</w:t>
      </w:r>
      <w:r>
        <w:rPr>
          <w:rFonts w:cs="Calibri" w:hAnsi="Calibri" w:eastAsia="Calibri" w:ascii="Calibri"/>
          <w:spacing w:val="12"/>
          <w:w w:val="100"/>
          <w:position w:val="1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4"/>
          <w:szCs w:val="24"/>
        </w:rPr>
        <w:t>f</w:t>
      </w:r>
      <w:r>
        <w:rPr>
          <w:rFonts w:cs="Calibri" w:hAnsi="Calibri" w:eastAsia="Calibri" w:ascii="Calibri"/>
          <w:spacing w:val="5"/>
          <w:w w:val="100"/>
          <w:position w:val="1"/>
          <w:sz w:val="24"/>
          <w:szCs w:val="24"/>
        </w:rPr>
        <w:t>i</w:t>
      </w:r>
      <w:r>
        <w:rPr>
          <w:rFonts w:cs="Calibri" w:hAnsi="Calibri" w:eastAsia="Calibri" w:ascii="Calibri"/>
          <w:spacing w:val="5"/>
          <w:w w:val="100"/>
          <w:position w:val="1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position w:val="1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4"/>
          <w:szCs w:val="24"/>
        </w:rPr>
        <w:t>f</w:t>
      </w:r>
      <w:r>
        <w:rPr>
          <w:rFonts w:cs="Calibri" w:hAnsi="Calibri" w:eastAsia="Calibri" w:ascii="Calibri"/>
          <w:spacing w:val="-7"/>
          <w:w w:val="100"/>
          <w:position w:val="1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r</w:t>
      </w:r>
      <w:r>
        <w:rPr>
          <w:rFonts w:cs="Calibri" w:hAnsi="Calibri" w:eastAsia="Calibri" w:ascii="Calibri"/>
          <w:spacing w:val="12"/>
          <w:w w:val="100"/>
          <w:position w:val="1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4"/>
          <w:szCs w:val="24"/>
        </w:rPr>
        <w:t>f</w:t>
      </w:r>
      <w:r>
        <w:rPr>
          <w:rFonts w:cs="Calibri" w:hAnsi="Calibri" w:eastAsia="Calibri" w:ascii="Calibri"/>
          <w:spacing w:val="-6"/>
          <w:w w:val="100"/>
          <w:position w:val="1"/>
          <w:sz w:val="24"/>
          <w:szCs w:val="24"/>
        </w:rPr>
        <w:t>u</w:t>
      </w:r>
      <w:r>
        <w:rPr>
          <w:rFonts w:cs="Calibri" w:hAnsi="Calibri" w:eastAsia="Calibri" w:ascii="Calibri"/>
          <w:spacing w:val="-6"/>
          <w:w w:val="100"/>
          <w:position w:val="1"/>
          <w:sz w:val="24"/>
          <w:szCs w:val="24"/>
        </w:rPr>
        <w:t>n</w:t>
      </w:r>
      <w:r>
        <w:rPr>
          <w:rFonts w:cs="Calibri" w:hAnsi="Calibri" w:eastAsia="Calibri" w:ascii="Calibri"/>
          <w:spacing w:val="3"/>
          <w:w w:val="100"/>
          <w:position w:val="1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position w:val="1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position w:val="1"/>
          <w:sz w:val="24"/>
          <w:szCs w:val="24"/>
        </w:rPr>
        <w:t>i</w:t>
      </w:r>
      <w:r>
        <w:rPr>
          <w:rFonts w:cs="Calibri" w:hAnsi="Calibri" w:eastAsia="Calibri" w:ascii="Calibri"/>
          <w:spacing w:val="-7"/>
          <w:w w:val="100"/>
          <w:position w:val="1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position w:val="1"/>
          <w:sz w:val="24"/>
          <w:szCs w:val="24"/>
        </w:rPr>
        <w:t>n</w:t>
      </w:r>
      <w:r>
        <w:rPr>
          <w:rFonts w:cs="Calibri" w:hAnsi="Calibri" w:eastAsia="Calibri" w:ascii="Calibri"/>
          <w:spacing w:val="5"/>
          <w:w w:val="100"/>
          <w:position w:val="1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position w:val="1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g</w:t>
      </w:r>
      <w:r>
        <w:rPr>
          <w:rFonts w:cs="Calibri" w:hAnsi="Calibri" w:eastAsia="Calibri" w:ascii="Calibri"/>
          <w:spacing w:val="12"/>
          <w:w w:val="100"/>
          <w:position w:val="1"/>
          <w:sz w:val="24"/>
          <w:szCs w:val="24"/>
        </w:rPr>
        <w:t> </w:t>
      </w:r>
      <w:r>
        <w:rPr>
          <w:rFonts w:cs="Calibri" w:hAnsi="Calibri" w:eastAsia="Calibri" w:ascii="Calibri"/>
          <w:spacing w:val="-7"/>
          <w:w w:val="100"/>
          <w:position w:val="1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f</w:t>
      </w:r>
      <w:r>
        <w:rPr>
          <w:rFonts w:cs="Calibri" w:hAnsi="Calibri" w:eastAsia="Calibri" w:ascii="Calibri"/>
          <w:spacing w:val="7"/>
          <w:w w:val="100"/>
          <w:position w:val="1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4"/>
          <w:szCs w:val="24"/>
        </w:rPr>
        <w:t>G</w:t>
      </w:r>
      <w:r>
        <w:rPr>
          <w:rFonts w:cs="Calibri" w:hAnsi="Calibri" w:eastAsia="Calibri" w:ascii="Calibri"/>
          <w:spacing w:val="5"/>
          <w:w w:val="100"/>
          <w:position w:val="1"/>
          <w:sz w:val="24"/>
          <w:szCs w:val="24"/>
        </w:rPr>
        <w:t>a</w:t>
      </w:r>
      <w:r>
        <w:rPr>
          <w:rFonts w:cs="Calibri" w:hAnsi="Calibri" w:eastAsia="Calibri" w:ascii="Calibri"/>
          <w:spacing w:val="-12"/>
          <w:w w:val="100"/>
          <w:position w:val="1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e</w:t>
      </w:r>
      <w:r>
        <w:rPr>
          <w:rFonts w:cs="Calibri" w:hAnsi="Calibri" w:eastAsia="Calibri" w:ascii="Calibri"/>
          <w:spacing w:val="7"/>
          <w:w w:val="100"/>
          <w:position w:val="1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position w:val="1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position w:val="1"/>
          <w:sz w:val="24"/>
          <w:szCs w:val="24"/>
        </w:rPr>
        <w:t>n</w:t>
      </w:r>
      <w:r>
        <w:rPr>
          <w:rFonts w:cs="Calibri" w:hAnsi="Calibri" w:eastAsia="Calibri" w:ascii="Calibri"/>
          <w:spacing w:val="-3"/>
          <w:w w:val="100"/>
          <w:position w:val="1"/>
          <w:sz w:val="24"/>
          <w:szCs w:val="24"/>
        </w:rPr>
        <w:t>v</w:t>
      </w:r>
      <w:r>
        <w:rPr>
          <w:rFonts w:cs="Calibri" w:hAnsi="Calibri" w:eastAsia="Calibri" w:ascii="Calibri"/>
          <w:spacing w:val="5"/>
          <w:w w:val="100"/>
          <w:position w:val="1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2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1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q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P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2"/>
      </w:pP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et</w:t>
      </w:r>
      <w:r>
        <w:rPr>
          <w:rFonts w:cs="Calibri" w:hAnsi="Calibri" w:eastAsia="Calibri" w:ascii="Calibri"/>
          <w:spacing w:val="-1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et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2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{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93"/>
        <w:ind w:left="267" w:right="1153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et</w:t>
      </w:r>
      <w:r>
        <w:rPr>
          <w:rFonts w:cs="Calibri" w:hAnsi="Calibri" w:eastAsia="Calibri" w:ascii="Calibri"/>
          <w:spacing w:val="-1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3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60"/>
        <w:ind w:left="267"/>
      </w:pP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{</w:t>
      </w:r>
      <w:r>
        <w:rPr>
          <w:rFonts w:cs="Calibri" w:hAnsi="Calibri" w:eastAsia="Calibri" w:ascii="Calibri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245"/>
        <w:ind w:left="102" w:right="274" w:firstLine="330"/>
      </w:pPr>
      <w:r>
        <w:rPr>
          <w:rFonts w:cs="Calibri" w:hAnsi="Calibri" w:eastAsia="Calibri" w:ascii="Calibri"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ew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          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32"/>
      </w:pPr>
      <w:r>
        <w:rPr>
          <w:rFonts w:cs="Calibri" w:hAnsi="Calibri" w:eastAsia="Calibri" w:ascii="Calibri"/>
          <w:spacing w:val="2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246"/>
        <w:ind w:left="102" w:right="60" w:firstLine="330"/>
      </w:pP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ew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1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                 </w:t>
      </w:r>
      <w:r>
        <w:rPr>
          <w:rFonts w:cs="Calibri" w:hAnsi="Calibri" w:eastAsia="Calibri" w:ascii="Calibri"/>
          <w:spacing w:val="1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3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3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67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67"/>
      </w:pP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67"/>
        <w:sectPr>
          <w:pgSz w:w="12240" w:h="15840"/>
          <w:pgMar w:top="1420" w:bottom="280" w:left="1340" w:right="1520"/>
        </w:sectPr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{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07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7"/>
      </w:pP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2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4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7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{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7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7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2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ed</w:t>
      </w:r>
      <w:r>
        <w:rPr>
          <w:rFonts w:cs="Calibri" w:hAnsi="Calibri" w:eastAsia="Calibri" w:ascii="Calibri"/>
          <w:spacing w:val="-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er</w:t>
      </w:r>
      <w:r>
        <w:rPr>
          <w:rFonts w:cs="Calibri" w:hAnsi="Calibri" w:eastAsia="Calibri" w:ascii="Calibri"/>
          <w:spacing w:val="-1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-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7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3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7"/>
      </w:pP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7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87"/>
        <w:ind w:left="272" w:right="1602"/>
      </w:pP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                        </w:t>
      </w:r>
      <w:r>
        <w:rPr>
          <w:rFonts w:cs="Calibri" w:hAnsi="Calibri" w:eastAsia="Calibri" w:ascii="Calibri"/>
          <w:spacing w:val="1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er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q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5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  </w:t>
      </w:r>
      <w:r>
        <w:rPr>
          <w:rFonts w:cs="Calibri" w:hAnsi="Calibri" w:eastAsia="Calibri" w:ascii="Calibri"/>
          <w:spacing w:val="4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5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            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q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 w:lineRule="auto" w:line="393"/>
        <w:ind w:left="272" w:right="1481"/>
      </w:pP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3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 </w:t>
      </w:r>
      <w:r>
        <w:rPr>
          <w:rFonts w:cs="Calibri" w:hAnsi="Calibri" w:eastAsia="Calibri" w:ascii="Calibri"/>
          <w:spacing w:val="5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8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ec</w:t>
      </w:r>
      <w:r>
        <w:rPr>
          <w:rFonts w:cs="Calibri" w:hAnsi="Calibri" w:eastAsia="Calibri" w:ascii="Calibri"/>
          <w:spacing w:val="-3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5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60"/>
        <w:ind w:left="272"/>
      </w:pPr>
      <w:r>
        <w:rPr>
          <w:rFonts w:cs="Calibri" w:hAnsi="Calibri" w:eastAsia="Calibri" w:ascii="Calibri"/>
          <w:spacing w:val="5"/>
          <w:w w:val="100"/>
          <w:position w:val="1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position w:val="1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 </w:t>
      </w:r>
      <w:r>
        <w:rPr>
          <w:rFonts w:cs="Calibri" w:hAnsi="Calibri" w:eastAsia="Calibri" w:ascii="Calibri"/>
          <w:spacing w:val="3"/>
          <w:w w:val="100"/>
          <w:position w:val="1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position w:val="1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position w:val="1"/>
          <w:sz w:val="24"/>
          <w:szCs w:val="24"/>
        </w:rPr>
        <w:t>n</w:t>
      </w:r>
      <w:r>
        <w:rPr>
          <w:rFonts w:cs="Calibri" w:hAnsi="Calibri" w:eastAsia="Calibri" w:ascii="Calibri"/>
          <w:spacing w:val="-3"/>
          <w:w w:val="100"/>
          <w:position w:val="1"/>
          <w:sz w:val="24"/>
          <w:szCs w:val="24"/>
        </w:rPr>
        <w:t>v</w:t>
      </w:r>
      <w:r>
        <w:rPr>
          <w:rFonts w:cs="Calibri" w:hAnsi="Calibri" w:eastAsia="Calibri" w:ascii="Calibri"/>
          <w:spacing w:val="5"/>
          <w:w w:val="100"/>
          <w:position w:val="1"/>
          <w:sz w:val="24"/>
          <w:szCs w:val="24"/>
        </w:rPr>
        <w:t>a</w:t>
      </w:r>
      <w:r>
        <w:rPr>
          <w:rFonts w:cs="Calibri" w:hAnsi="Calibri" w:eastAsia="Calibri" w:ascii="Calibri"/>
          <w:spacing w:val="11"/>
          <w:w w:val="100"/>
          <w:position w:val="1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H</w:t>
      </w:r>
      <w:r>
        <w:rPr>
          <w:rFonts w:cs="Calibri" w:hAnsi="Calibri" w:eastAsia="Calibri" w:ascii="Calibri"/>
          <w:spacing w:val="1"/>
          <w:w w:val="100"/>
          <w:position w:val="1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position w:val="1"/>
          <w:sz w:val="24"/>
          <w:szCs w:val="24"/>
        </w:rPr>
        <w:t>i</w:t>
      </w:r>
      <w:r>
        <w:rPr>
          <w:rFonts w:cs="Calibri" w:hAnsi="Calibri" w:eastAsia="Calibri" w:ascii="Calibri"/>
          <w:spacing w:val="7"/>
          <w:w w:val="100"/>
          <w:position w:val="1"/>
          <w:sz w:val="24"/>
          <w:szCs w:val="24"/>
        </w:rPr>
        <w:t>g</w:t>
      </w:r>
      <w:r>
        <w:rPr>
          <w:rFonts w:cs="Calibri" w:hAnsi="Calibri" w:eastAsia="Calibri" w:ascii="Calibri"/>
          <w:spacing w:val="-6"/>
          <w:w w:val="100"/>
          <w:position w:val="1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t</w:t>
      </w:r>
      <w:r>
        <w:rPr>
          <w:rFonts w:cs="Calibri" w:hAnsi="Calibri" w:eastAsia="Calibri" w:ascii="Calibri"/>
          <w:spacing w:val="-15"/>
          <w:w w:val="100"/>
          <w:position w:val="1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=</w:t>
      </w:r>
      <w:r>
        <w:rPr>
          <w:rFonts w:cs="Calibri" w:hAnsi="Calibri" w:eastAsia="Calibri" w:ascii="Calibri"/>
          <w:spacing w:val="-9"/>
          <w:w w:val="100"/>
          <w:position w:val="1"/>
          <w:sz w:val="24"/>
          <w:szCs w:val="24"/>
        </w:rPr>
        <w:t> </w:t>
      </w:r>
      <w:r>
        <w:rPr>
          <w:rFonts w:cs="Calibri" w:hAnsi="Calibri" w:eastAsia="Calibri" w:ascii="Calibri"/>
          <w:spacing w:val="7"/>
          <w:w w:val="100"/>
          <w:position w:val="1"/>
          <w:sz w:val="24"/>
          <w:szCs w:val="24"/>
        </w:rPr>
        <w:t>g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e</w:t>
      </w:r>
      <w:r>
        <w:rPr>
          <w:rFonts w:cs="Calibri" w:hAnsi="Calibri" w:eastAsia="Calibri" w:ascii="Calibri"/>
          <w:spacing w:val="-5"/>
          <w:w w:val="100"/>
          <w:position w:val="1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H</w:t>
      </w:r>
      <w:r>
        <w:rPr>
          <w:rFonts w:cs="Calibri" w:hAnsi="Calibri" w:eastAsia="Calibri" w:ascii="Calibri"/>
          <w:spacing w:val="1"/>
          <w:w w:val="100"/>
          <w:position w:val="1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position w:val="1"/>
          <w:sz w:val="24"/>
          <w:szCs w:val="24"/>
        </w:rPr>
        <w:t>i</w:t>
      </w:r>
      <w:r>
        <w:rPr>
          <w:rFonts w:cs="Calibri" w:hAnsi="Calibri" w:eastAsia="Calibri" w:ascii="Calibri"/>
          <w:spacing w:val="7"/>
          <w:w w:val="100"/>
          <w:position w:val="1"/>
          <w:sz w:val="24"/>
          <w:szCs w:val="24"/>
        </w:rPr>
        <w:t>g</w:t>
      </w:r>
      <w:r>
        <w:rPr>
          <w:rFonts w:cs="Calibri" w:hAnsi="Calibri" w:eastAsia="Calibri" w:ascii="Calibri"/>
          <w:spacing w:val="-6"/>
          <w:w w:val="100"/>
          <w:position w:val="1"/>
          <w:sz w:val="24"/>
          <w:szCs w:val="24"/>
        </w:rPr>
        <w:t>h</w:t>
      </w:r>
      <w:r>
        <w:rPr>
          <w:rFonts w:cs="Calibri" w:hAnsi="Calibri" w:eastAsia="Calibri" w:ascii="Calibri"/>
          <w:spacing w:val="-6"/>
          <w:w w:val="100"/>
          <w:position w:val="1"/>
          <w:sz w:val="24"/>
          <w:szCs w:val="24"/>
        </w:rPr>
        <w:t>t</w:t>
      </w:r>
      <w:r>
        <w:rPr>
          <w:rFonts w:cs="Calibri" w:hAnsi="Calibri" w:eastAsia="Calibri" w:ascii="Calibri"/>
          <w:spacing w:val="2"/>
          <w:w w:val="100"/>
          <w:position w:val="1"/>
          <w:sz w:val="24"/>
          <w:szCs w:val="24"/>
        </w:rPr>
        <w:t>(</w:t>
      </w:r>
      <w:r>
        <w:rPr>
          <w:rFonts w:cs="Calibri" w:hAnsi="Calibri" w:eastAsia="Calibri" w:ascii="Calibri"/>
          <w:spacing w:val="2"/>
          <w:w w:val="100"/>
          <w:position w:val="1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;</w:t>
      </w:r>
      <w:r>
        <w:rPr>
          <w:rFonts w:cs="Calibri" w:hAnsi="Calibri" w:eastAsia="Calibri" w:ascii="Calibri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93"/>
        <w:ind w:left="272" w:right="5114" w:firstLine="166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er</w:t>
      </w:r>
      <w:r>
        <w:rPr>
          <w:rFonts w:cs="Calibri" w:hAnsi="Calibri" w:eastAsia="Calibri" w:ascii="Calibri"/>
          <w:spacing w:val="1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q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72"/>
      </w:pP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72"/>
      </w:pP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72"/>
      </w:pP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1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93"/>
        <w:ind w:left="272" w:right="7049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60"/>
        <w:ind w:left="272"/>
        <w:sectPr>
          <w:pgSz w:w="12240" w:h="15840"/>
          <w:pgMar w:top="1480" w:bottom="280" w:left="1500" w:right="1520"/>
        </w:sectPr>
      </w:pP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{</w:t>
      </w:r>
      <w:r>
        <w:rPr>
          <w:rFonts w:cs="Calibri" w:hAnsi="Calibri" w:eastAsia="Calibri" w:ascii="Calibri"/>
          <w:spacing w:val="0"/>
          <w:w w:val="100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8" w:lineRule="auto" w:line="245"/>
        <w:ind w:left="102" w:right="76" w:firstLine="541"/>
      </w:pP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8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  </w:t>
      </w:r>
      <w:r>
        <w:rPr>
          <w:rFonts w:cs="Calibri" w:hAnsi="Calibri" w:eastAsia="Calibri" w:ascii="Calibri"/>
          <w:spacing w:val="2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2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1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If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8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e)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4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6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8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598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z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q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93"/>
        <w:ind w:left="598" w:right="1927"/>
      </w:pP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q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er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32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93"/>
        <w:ind w:left="432" w:right="5132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1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32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{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598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er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598"/>
      </w:pPr>
      <w:r>
        <w:rPr>
          <w:rFonts w:cs="Calibri" w:hAnsi="Calibri" w:eastAsia="Calibri" w:ascii="Calibri"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93"/>
        <w:ind w:left="598" w:right="7543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598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{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245"/>
        <w:ind w:left="102" w:right="679" w:firstLine="645"/>
      </w:pP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2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 </w:t>
      </w:r>
      <w:r>
        <w:rPr>
          <w:rFonts w:cs="Calibri" w:hAnsi="Calibri" w:eastAsia="Calibri" w:ascii="Calibri"/>
          <w:spacing w:val="5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"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"</w:t>
      </w:r>
      <w:r>
        <w:rPr>
          <w:rFonts w:cs="Calibri" w:hAnsi="Calibri" w:eastAsia="Calibri" w:ascii="Calibri"/>
          <w:spacing w:val="1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"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"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2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2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747"/>
      </w:pP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&amp;</w:t>
      </w:r>
      <w:r>
        <w:rPr>
          <w:rFonts w:cs="Calibri" w:hAnsi="Calibri" w:eastAsia="Calibri" w:ascii="Calibri"/>
          <w:spacing w:val="-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_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!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747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tLeast" w:line="480"/>
        <w:ind w:left="973" w:right="220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+=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4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*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+=</w:t>
      </w:r>
      <w:r>
        <w:rPr>
          <w:rFonts w:cs="Calibri" w:hAnsi="Calibri" w:eastAsia="Calibri" w:ascii="Calibri"/>
          <w:spacing w:val="-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4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*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973"/>
      </w:pP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-1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==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&amp;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&amp;</w:t>
      </w:r>
      <w:r>
        <w:rPr>
          <w:rFonts w:cs="Calibri" w:hAnsi="Calibri" w:eastAsia="Calibri" w:ascii="Calibri"/>
          <w:spacing w:val="-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==</w:t>
      </w:r>
      <w:r>
        <w:rPr>
          <w:rFonts w:cs="Calibri" w:hAnsi="Calibri" w:eastAsia="Calibri" w:ascii="Calibri"/>
          <w:spacing w:val="-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</w:t>
      </w:r>
      <w:r>
        <w:rPr>
          <w:rFonts w:cs="Calibri" w:hAnsi="Calibri" w:eastAsia="Calibri" w:ascii="Calibri"/>
          <w:spacing w:val="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e,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es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02"/>
      </w:pPr>
      <w:r>
        <w:rPr>
          <w:rFonts w:cs="Calibri" w:hAnsi="Calibri" w:eastAsia="Calibri" w:ascii="Calibri"/>
          <w:spacing w:val="-2"/>
          <w:w w:val="100"/>
          <w:sz w:val="24"/>
          <w:szCs w:val="24"/>
        </w:rPr>
        <w:t>0.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973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183"/>
        <w:sectPr>
          <w:pgSz w:w="12240" w:h="15840"/>
          <w:pgMar w:top="1380" w:bottom="280" w:left="1340" w:right="1420"/>
        </w:sectPr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3" w:lineRule="exact" w:line="280"/>
        <w:ind w:left="1304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3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973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973"/>
      </w:pP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&gt;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4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3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   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z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es</w:t>
      </w:r>
      <w:r>
        <w:rPr>
          <w:rFonts w:cs="Calibri" w:hAnsi="Calibri" w:eastAsia="Calibri" w:ascii="Calibri"/>
          <w:spacing w:val="3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22"/>
        <w:ind w:left="102"/>
      </w:pPr>
      <w:r>
        <w:rPr>
          <w:rFonts w:cs="Calibri" w:hAnsi="Calibri" w:eastAsia="Calibri" w:ascii="Calibri"/>
          <w:spacing w:val="-2"/>
          <w:w w:val="100"/>
          <w:sz w:val="24"/>
          <w:szCs w:val="24"/>
        </w:rPr>
        <w:t>4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3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ed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973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183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183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-1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973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47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747"/>
      </w:pP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&amp;</w:t>
      </w:r>
      <w:r>
        <w:rPr>
          <w:rFonts w:cs="Calibri" w:hAnsi="Calibri" w:eastAsia="Calibri" w:ascii="Calibri"/>
          <w:spacing w:val="-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_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!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47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 w:lineRule="auto" w:line="381"/>
        <w:ind w:left="973" w:right="62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4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*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4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*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4" w:lineRule="exact" w:line="280"/>
        <w:ind w:left="747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747"/>
      </w:pP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&amp;</w:t>
      </w:r>
      <w:r>
        <w:rPr>
          <w:rFonts w:cs="Calibri" w:hAnsi="Calibri" w:eastAsia="Calibri" w:ascii="Calibri"/>
          <w:spacing w:val="-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_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!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747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973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spacing w:val="4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973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47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 w:lineRule="auto" w:line="393"/>
        <w:ind w:left="747" w:right="3971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q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'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ey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2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+=</w:t>
      </w:r>
      <w:r>
        <w:rPr>
          <w:rFonts w:cs="Calibri" w:hAnsi="Calibri" w:eastAsia="Calibri" w:ascii="Calibri"/>
          <w:spacing w:val="-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60"/>
        <w:ind w:left="747"/>
      </w:pPr>
      <w:r>
        <w:rPr>
          <w:rFonts w:cs="Calibri" w:hAnsi="Calibri" w:eastAsia="Calibri" w:ascii="Calibri"/>
          <w:spacing w:val="3"/>
          <w:w w:val="100"/>
          <w:position w:val="1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position w:val="1"/>
          <w:sz w:val="24"/>
          <w:szCs w:val="24"/>
        </w:rPr>
        <w:t>t</w:t>
      </w:r>
      <w:r>
        <w:rPr>
          <w:rFonts w:cs="Calibri" w:hAnsi="Calibri" w:eastAsia="Calibri" w:ascii="Calibri"/>
          <w:spacing w:val="-9"/>
          <w:w w:val="100"/>
          <w:position w:val="1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y</w:t>
      </w:r>
      <w:r>
        <w:rPr>
          <w:rFonts w:cs="Calibri" w:hAnsi="Calibri" w:eastAsia="Calibri" w:ascii="Calibri"/>
          <w:spacing w:val="17"/>
          <w:w w:val="100"/>
          <w:position w:val="1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+=</w:t>
      </w:r>
      <w:r>
        <w:rPr>
          <w:rFonts w:cs="Calibri" w:hAnsi="Calibri" w:eastAsia="Calibri" w:ascii="Calibri"/>
          <w:spacing w:val="6"/>
          <w:w w:val="100"/>
          <w:position w:val="1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position w:val="1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position w:val="1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position w:val="1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position w:val="1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position w:val="1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position w:val="1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position w:val="1"/>
          <w:sz w:val="24"/>
          <w:szCs w:val="24"/>
        </w:rPr>
        <w:t>y</w:t>
      </w:r>
      <w:r>
        <w:rPr>
          <w:rFonts w:cs="Calibri" w:hAnsi="Calibri" w:eastAsia="Calibri" w:ascii="Calibri"/>
          <w:spacing w:val="3"/>
          <w:w w:val="100"/>
          <w:position w:val="1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;</w:t>
      </w:r>
      <w:r>
        <w:rPr>
          <w:rFonts w:cs="Calibri" w:hAnsi="Calibri" w:eastAsia="Calibri" w:ascii="Calibri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747"/>
        <w:sectPr>
          <w:pgSz w:w="12240" w:h="15840"/>
          <w:pgMar w:top="1380" w:bottom="280" w:left="1340" w:right="1560"/>
        </w:sectPr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-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q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2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2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'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'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q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-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3" w:lineRule="exact" w:line="280"/>
        <w:ind w:left="442"/>
      </w:pP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&gt;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spacing w:val="1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q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3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367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533"/>
      </w:pP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2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3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367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367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-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&lt;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spacing w:val="1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-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q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3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367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533"/>
      </w:pP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2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533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367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367"/>
      </w:pP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&gt;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-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q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2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3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367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3"/>
      </w:pP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1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533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67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367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-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1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&lt;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spacing w:val="1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-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q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3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367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533"/>
      </w:pP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1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533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367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81"/>
        <w:ind w:left="367" w:right="3113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et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ed</w:t>
      </w:r>
      <w:r>
        <w:rPr>
          <w:rFonts w:cs="Calibri" w:hAnsi="Calibri" w:eastAsia="Calibri" w:ascii="Calibri"/>
          <w:spacing w:val="2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1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5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5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5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5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5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5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5"/>
        <w:ind w:left="367"/>
      </w:pPr>
      <w:r>
        <w:rPr>
          <w:rFonts w:cs="Calibri" w:hAnsi="Calibri" w:eastAsia="Calibri" w:ascii="Calibri"/>
          <w:spacing w:val="7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367"/>
        <w:sectPr>
          <w:pgSz w:w="12240" w:h="15840"/>
          <w:pgMar w:top="1380" w:bottom="280" w:left="1720" w:right="1720"/>
        </w:sectPr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et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q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ed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3"/>
        <w:ind w:left="822"/>
      </w:pPr>
      <w:r>
        <w:rPr>
          <w:rFonts w:cs="Calibri" w:hAnsi="Calibri" w:eastAsia="Calibri" w:ascii="Calibri"/>
          <w:spacing w:val="7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1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5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5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747"/>
      </w:pPr>
      <w:r>
        <w:rPr>
          <w:rFonts w:cs="Calibri" w:hAnsi="Calibri" w:eastAsia="Calibri" w:ascii="Calibri"/>
          <w:spacing w:val="7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1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-1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*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-1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*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245"/>
        <w:ind w:left="102" w:right="65" w:firstLine="645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ed</w:t>
      </w:r>
      <w:r>
        <w:rPr>
          <w:rFonts w:cs="Calibri" w:hAnsi="Calibri" w:eastAsia="Calibri" w:ascii="Calibri"/>
          <w:spacing w:val="3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-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1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3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8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ed</w:t>
      </w:r>
      <w:r>
        <w:rPr>
          <w:rFonts w:cs="Calibri" w:hAnsi="Calibri" w:eastAsia="Calibri" w:ascii="Calibri"/>
          <w:spacing w:val="3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e.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747"/>
      </w:pP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246"/>
        <w:ind w:left="102" w:right="578" w:firstLine="645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3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1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3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2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3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ed</w:t>
      </w:r>
      <w:r>
        <w:rPr>
          <w:rFonts w:cs="Calibri" w:hAnsi="Calibri" w:eastAsia="Calibri" w:ascii="Calibri"/>
          <w:spacing w:val="-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e.</w:t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747"/>
      </w:pP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747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913"/>
      </w:pPr>
      <w:r>
        <w:rPr>
          <w:rFonts w:cs="Calibri" w:hAnsi="Calibri" w:eastAsia="Calibri" w:ascii="Calibri"/>
          <w:spacing w:val="3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1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747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747"/>
      </w:pP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8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e)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47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{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747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98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432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245"/>
        <w:ind w:left="102" w:right="295" w:firstLine="330"/>
      </w:pP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ed</w:t>
      </w:r>
      <w:r>
        <w:rPr>
          <w:rFonts w:cs="Calibri" w:hAnsi="Calibri" w:eastAsia="Calibri" w:ascii="Calibri"/>
          <w:spacing w:val="3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2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</w:t>
      </w:r>
      <w:r>
        <w:rPr>
          <w:rFonts w:cs="Calibri" w:hAnsi="Calibri" w:eastAsia="Calibri" w:ascii="Calibri"/>
          <w:spacing w:val="1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2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1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2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432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643"/>
      </w:pP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e)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643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867"/>
      </w:pP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4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9</w:t>
      </w:r>
      <w:r>
        <w:rPr>
          <w:rFonts w:cs="Calibri" w:hAnsi="Calibri" w:eastAsia="Calibri" w:ascii="Calibri"/>
          <w:spacing w:val="-1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&gt;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_1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40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619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619"/>
        <w:sectPr>
          <w:pgSz w:w="12240" w:h="15840"/>
          <w:pgMar w:top="1380" w:bottom="280" w:left="1340" w:right="1420"/>
        </w:sectPr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3"/>
        <w:ind w:left="1163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2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&gt;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2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39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39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2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2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&amp;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&amp;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2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239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239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-1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2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029"/>
      </w:pP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87"/>
      </w:pP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5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-1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&gt;0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5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_2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02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39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239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02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89"/>
        <w:ind w:left="1029" w:right="5563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&gt;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"/>
        <w:ind w:left="1029"/>
      </w:pP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87"/>
      </w:pP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5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-1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&gt;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_3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2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239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+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239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29"/>
        <w:sectPr>
          <w:pgSz w:w="12240" w:h="15840"/>
          <w:pgMar w:top="1380" w:bottom="280" w:left="1720" w:right="1720"/>
        </w:sectPr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3" w:lineRule="exact" w:line="280"/>
        <w:ind w:left="1163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&gt;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02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39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+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239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02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2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&amp;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&amp;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2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39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+1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39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-1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2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29"/>
      </w:pP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87"/>
      </w:pP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5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-1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&gt;0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5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3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_4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2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239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39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-1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2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 w:lineRule="auto" w:line="389"/>
        <w:ind w:left="1029" w:right="5548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&gt;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-1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"/>
        <w:ind w:left="1029"/>
      </w:pP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81"/>
        <w:ind w:left="1029" w:right="3303" w:hanging="541"/>
      </w:pP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5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3</w:t>
      </w:r>
      <w:r>
        <w:rPr>
          <w:rFonts w:cs="Calibri" w:hAnsi="Calibri" w:eastAsia="Calibri" w:ascii="Calibri"/>
          <w:spacing w:val="-1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-1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         </w:t>
      </w:r>
      <w:r>
        <w:rPr>
          <w:rFonts w:cs="Calibri" w:hAnsi="Calibri" w:eastAsia="Calibri" w:ascii="Calibri"/>
          <w:spacing w:val="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5"/>
        <w:ind w:left="1029"/>
      </w:pP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87"/>
      </w:pP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5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4</w:t>
      </w:r>
      <w:r>
        <w:rPr>
          <w:rFonts w:cs="Calibri" w:hAnsi="Calibri" w:eastAsia="Calibri" w:ascii="Calibri"/>
          <w:spacing w:val="-1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&gt;0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5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3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_6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02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39"/>
        <w:sectPr>
          <w:pgSz w:w="12240" w:h="15840"/>
          <w:pgMar w:top="1380" w:bottom="280" w:left="1720" w:right="1720"/>
        </w:sectPr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+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3"/>
        <w:ind w:left="1404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2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93"/>
        <w:ind w:left="1029" w:right="4443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&gt;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+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+2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60"/>
        <w:ind w:left="1029"/>
      </w:pPr>
      <w:r>
        <w:rPr>
          <w:rFonts w:cs="Calibri" w:hAnsi="Calibri" w:eastAsia="Calibri" w:ascii="Calibri"/>
          <w:spacing w:val="-6"/>
          <w:w w:val="100"/>
          <w:position w:val="1"/>
          <w:sz w:val="24"/>
          <w:szCs w:val="24"/>
        </w:rPr>
        <w:t>b</w:t>
      </w:r>
      <w:r>
        <w:rPr>
          <w:rFonts w:cs="Calibri" w:hAnsi="Calibri" w:eastAsia="Calibri" w:ascii="Calibri"/>
          <w:spacing w:val="-9"/>
          <w:w w:val="100"/>
          <w:position w:val="1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position w:val="1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k</w:t>
      </w:r>
      <w:r>
        <w:rPr>
          <w:rFonts w:cs="Calibri" w:hAnsi="Calibri" w:eastAsia="Calibri" w:ascii="Calibri"/>
          <w:spacing w:val="1"/>
          <w:w w:val="100"/>
          <w:position w:val="1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4"/>
          <w:szCs w:val="24"/>
        </w:rPr>
        <w:t>;</w:t>
      </w:r>
      <w:r>
        <w:rPr>
          <w:rFonts w:cs="Calibri" w:hAnsi="Calibri" w:eastAsia="Calibri" w:ascii="Calibri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87"/>
      </w:pP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5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5</w:t>
      </w:r>
      <w:r>
        <w:rPr>
          <w:rFonts w:cs="Calibri" w:hAnsi="Calibri" w:eastAsia="Calibri" w:ascii="Calibri"/>
          <w:spacing w:val="-1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&gt;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ec</w:t>
      </w:r>
      <w:r>
        <w:rPr>
          <w:rFonts w:cs="Calibri" w:hAnsi="Calibri" w:eastAsia="Calibri" w:ascii="Calibri"/>
          <w:spacing w:val="-3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_7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2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39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39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+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2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2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&gt;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02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39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239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+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02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2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&amp;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&amp;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9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2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39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39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+1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2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29"/>
      </w:pP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87"/>
      </w:pP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5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6</w:t>
      </w:r>
      <w:r>
        <w:rPr>
          <w:rFonts w:cs="Calibri" w:hAnsi="Calibri" w:eastAsia="Calibri" w:ascii="Calibri"/>
          <w:spacing w:val="-1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&gt;0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5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_8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2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39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+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39"/>
        <w:sectPr>
          <w:pgSz w:w="12240" w:h="15840"/>
          <w:pgMar w:top="1380" w:bottom="280" w:left="1720" w:right="1720"/>
        </w:sectPr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3"/>
        <w:ind w:left="1543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89"/>
        <w:ind w:left="1409" w:right="4638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&gt;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+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+2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"/>
        <w:ind w:left="1409"/>
      </w:pP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67"/>
      </w:pP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5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7</w:t>
      </w:r>
      <w:r>
        <w:rPr>
          <w:rFonts w:cs="Calibri" w:hAnsi="Calibri" w:eastAsia="Calibri" w:ascii="Calibri"/>
          <w:spacing w:val="-1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&gt;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_9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40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619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+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619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+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40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40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&gt;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40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619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+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619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+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40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 w:lineRule="exact" w:line="280"/>
        <w:ind w:left="140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&amp;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&amp;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40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619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+1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619"/>
      </w:pPr>
      <w:r>
        <w:rPr>
          <w:rFonts w:cs="Calibri" w:hAnsi="Calibri" w:eastAsia="Calibri" w:ascii="Calibri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+1</w:t>
      </w:r>
      <w:r>
        <w:rPr>
          <w:rFonts w:cs="Calibri" w:hAnsi="Calibri" w:eastAsia="Calibri" w:ascii="Calibri"/>
          <w:spacing w:val="-1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40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409"/>
      </w:pP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867"/>
      </w:pP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643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245"/>
        <w:ind w:left="102" w:right="74" w:firstLine="541"/>
      </w:pP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2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;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2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ed</w:t>
      </w:r>
      <w:r>
        <w:rPr>
          <w:rFonts w:cs="Calibri" w:hAnsi="Calibri" w:eastAsia="Calibri" w:ascii="Calibri"/>
          <w:spacing w:val="-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9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2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1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32"/>
        <w:sectPr>
          <w:pgSz w:w="12240" w:h="15840"/>
          <w:pgMar w:top="1380" w:bottom="280" w:left="1340" w:right="1540"/>
        </w:sectPr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3" w:lineRule="exact" w:line="280"/>
        <w:ind w:left="282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02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31"/>
          <w:szCs w:val="31"/>
        </w:rPr>
        <w:jc w:val="left"/>
        <w:spacing w:lineRule="exact" w:line="360"/>
        <w:ind w:left="102"/>
      </w:pPr>
      <w:r>
        <w:rPr>
          <w:rFonts w:cs="Calibri" w:hAnsi="Calibri" w:eastAsia="Calibri" w:ascii="Calibri"/>
          <w:b/>
          <w:w w:val="101"/>
          <w:sz w:val="31"/>
          <w:szCs w:val="31"/>
        </w:rPr>
      </w:r>
      <w:r>
        <w:rPr>
          <w:rFonts w:cs="Calibri" w:hAnsi="Calibri" w:eastAsia="Calibri" w:ascii="Calibri"/>
          <w:b/>
          <w:spacing w:val="0"/>
          <w:w w:val="101"/>
          <w:sz w:val="31"/>
          <w:szCs w:val="31"/>
          <w:u w:val="single" w:color="000000"/>
        </w:rPr>
        <w:t>S</w:t>
      </w:r>
      <w:r>
        <w:rPr>
          <w:rFonts w:cs="Calibri" w:hAnsi="Calibri" w:eastAsia="Calibri" w:ascii="Calibri"/>
          <w:b/>
          <w:spacing w:val="-1"/>
          <w:w w:val="101"/>
          <w:sz w:val="31"/>
          <w:szCs w:val="31"/>
          <w:u w:val="single" w:color="000000"/>
        </w:rPr>
        <w:t>C</w:t>
      </w:r>
      <w:r>
        <w:rPr>
          <w:rFonts w:cs="Calibri" w:hAnsi="Calibri" w:eastAsia="Calibri" w:ascii="Calibri"/>
          <w:b/>
          <w:spacing w:val="-1"/>
          <w:w w:val="101"/>
          <w:sz w:val="31"/>
          <w:szCs w:val="31"/>
          <w:u w:val="single" w:color="000000"/>
        </w:rPr>
      </w:r>
      <w:r>
        <w:rPr>
          <w:rFonts w:cs="Calibri" w:hAnsi="Calibri" w:eastAsia="Calibri" w:ascii="Calibri"/>
          <w:b/>
          <w:spacing w:val="2"/>
          <w:w w:val="101"/>
          <w:sz w:val="31"/>
          <w:szCs w:val="31"/>
          <w:u w:val="single" w:color="000000"/>
        </w:rPr>
        <w:t>R</w:t>
      </w:r>
      <w:r>
        <w:rPr>
          <w:rFonts w:cs="Calibri" w:hAnsi="Calibri" w:eastAsia="Calibri" w:ascii="Calibri"/>
          <w:b/>
          <w:spacing w:val="2"/>
          <w:w w:val="101"/>
          <w:sz w:val="31"/>
          <w:szCs w:val="31"/>
          <w:u w:val="single" w:color="000000"/>
        </w:rPr>
      </w:r>
      <w:r>
        <w:rPr>
          <w:rFonts w:cs="Calibri" w:hAnsi="Calibri" w:eastAsia="Calibri" w:ascii="Calibri"/>
          <w:b/>
          <w:spacing w:val="-4"/>
          <w:w w:val="101"/>
          <w:sz w:val="31"/>
          <w:szCs w:val="31"/>
          <w:u w:val="single" w:color="000000"/>
        </w:rPr>
        <w:t>E</w:t>
      </w:r>
      <w:r>
        <w:rPr>
          <w:rFonts w:cs="Calibri" w:hAnsi="Calibri" w:eastAsia="Calibri" w:ascii="Calibri"/>
          <w:b/>
          <w:spacing w:val="-4"/>
          <w:w w:val="101"/>
          <w:sz w:val="31"/>
          <w:szCs w:val="31"/>
          <w:u w:val="single" w:color="000000"/>
        </w:rPr>
      </w:r>
      <w:r>
        <w:rPr>
          <w:rFonts w:cs="Calibri" w:hAnsi="Calibri" w:eastAsia="Calibri" w:ascii="Calibri"/>
          <w:b/>
          <w:spacing w:val="-4"/>
          <w:w w:val="101"/>
          <w:sz w:val="31"/>
          <w:szCs w:val="31"/>
          <w:u w:val="single" w:color="000000"/>
        </w:rPr>
        <w:t>E</w:t>
      </w:r>
      <w:r>
        <w:rPr>
          <w:rFonts w:cs="Calibri" w:hAnsi="Calibri" w:eastAsia="Calibri" w:ascii="Calibri"/>
          <w:b/>
          <w:spacing w:val="-4"/>
          <w:w w:val="101"/>
          <w:sz w:val="31"/>
          <w:szCs w:val="31"/>
          <w:u w:val="single" w:color="000000"/>
        </w:rPr>
      </w:r>
      <w:r>
        <w:rPr>
          <w:rFonts w:cs="Calibri" w:hAnsi="Calibri" w:eastAsia="Calibri" w:ascii="Calibri"/>
          <w:b/>
          <w:spacing w:val="2"/>
          <w:w w:val="101"/>
          <w:sz w:val="31"/>
          <w:szCs w:val="31"/>
          <w:u w:val="single" w:color="000000"/>
        </w:rPr>
        <w:t>N</w:t>
      </w:r>
      <w:r>
        <w:rPr>
          <w:rFonts w:cs="Calibri" w:hAnsi="Calibri" w:eastAsia="Calibri" w:ascii="Calibri"/>
          <w:b/>
          <w:spacing w:val="2"/>
          <w:w w:val="101"/>
          <w:sz w:val="31"/>
          <w:szCs w:val="31"/>
          <w:u w:val="single" w:color="000000"/>
        </w:rPr>
      </w:r>
      <w:r>
        <w:rPr>
          <w:rFonts w:cs="Calibri" w:hAnsi="Calibri" w:eastAsia="Calibri" w:ascii="Calibri"/>
          <w:b/>
          <w:spacing w:val="0"/>
          <w:w w:val="101"/>
          <w:sz w:val="31"/>
          <w:szCs w:val="31"/>
          <w:u w:val="single" w:color="000000"/>
        </w:rPr>
        <w:t>S</w:t>
      </w:r>
      <w:r>
        <w:rPr>
          <w:rFonts w:cs="Calibri" w:hAnsi="Calibri" w:eastAsia="Calibri" w:ascii="Calibri"/>
          <w:b/>
          <w:spacing w:val="-3"/>
          <w:w w:val="101"/>
          <w:sz w:val="31"/>
          <w:szCs w:val="31"/>
          <w:u w:val="single" w:color="000000"/>
        </w:rPr>
        <w:t>H</w:t>
      </w:r>
      <w:r>
        <w:rPr>
          <w:rFonts w:cs="Calibri" w:hAnsi="Calibri" w:eastAsia="Calibri" w:ascii="Calibri"/>
          <w:b/>
          <w:spacing w:val="-3"/>
          <w:w w:val="101"/>
          <w:sz w:val="31"/>
          <w:szCs w:val="31"/>
          <w:u w:val="single" w:color="000000"/>
        </w:rPr>
      </w:r>
      <w:r>
        <w:rPr>
          <w:rFonts w:cs="Calibri" w:hAnsi="Calibri" w:eastAsia="Calibri" w:ascii="Calibri"/>
          <w:b/>
          <w:spacing w:val="-3"/>
          <w:w w:val="101"/>
          <w:sz w:val="31"/>
          <w:szCs w:val="31"/>
          <w:u w:val="single" w:color="000000"/>
        </w:rPr>
        <w:t>O</w:t>
      </w:r>
      <w:r>
        <w:rPr>
          <w:rFonts w:cs="Calibri" w:hAnsi="Calibri" w:eastAsia="Calibri" w:ascii="Calibri"/>
          <w:b/>
          <w:spacing w:val="-3"/>
          <w:w w:val="101"/>
          <w:sz w:val="31"/>
          <w:szCs w:val="31"/>
          <w:u w:val="single" w:color="000000"/>
        </w:rPr>
      </w:r>
      <w:r>
        <w:rPr>
          <w:rFonts w:cs="Calibri" w:hAnsi="Calibri" w:eastAsia="Calibri" w:ascii="Calibri"/>
          <w:b/>
          <w:spacing w:val="-6"/>
          <w:w w:val="101"/>
          <w:sz w:val="31"/>
          <w:szCs w:val="31"/>
          <w:u w:val="single" w:color="000000"/>
        </w:rPr>
        <w:t>T</w:t>
      </w:r>
      <w:r>
        <w:rPr>
          <w:rFonts w:cs="Calibri" w:hAnsi="Calibri" w:eastAsia="Calibri" w:ascii="Calibri"/>
          <w:b/>
          <w:spacing w:val="-6"/>
          <w:w w:val="101"/>
          <w:sz w:val="31"/>
          <w:szCs w:val="31"/>
          <w:u w:val="single" w:color="000000"/>
        </w:rPr>
      </w:r>
      <w:r>
        <w:rPr>
          <w:rFonts w:cs="Calibri" w:hAnsi="Calibri" w:eastAsia="Calibri" w:ascii="Calibri"/>
          <w:b/>
          <w:spacing w:val="0"/>
          <w:w w:val="101"/>
          <w:sz w:val="31"/>
          <w:szCs w:val="31"/>
          <w:u w:val="single" w:color="000000"/>
        </w:rPr>
        <w:t>S</w:t>
      </w:r>
      <w:r>
        <w:rPr>
          <w:rFonts w:cs="Calibri" w:hAnsi="Calibri" w:eastAsia="Calibri" w:ascii="Calibri"/>
          <w:b/>
          <w:spacing w:val="0"/>
          <w:w w:val="101"/>
          <w:sz w:val="31"/>
          <w:szCs w:val="31"/>
        </w:rPr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1"/>
          <w:szCs w:val="31"/>
        </w:rPr>
        <w:jc w:val="left"/>
        <w:spacing w:before="1" w:lineRule="auto" w:line="242"/>
        <w:ind w:left="102" w:right="530"/>
      </w:pPr>
      <w:r>
        <w:rPr>
          <w:rFonts w:cs="Calibri" w:hAnsi="Calibri" w:eastAsia="Calibri" w:ascii="Calibri"/>
          <w:spacing w:val="-6"/>
          <w:w w:val="100"/>
          <w:sz w:val="31"/>
          <w:szCs w:val="31"/>
        </w:rPr>
        <w:t>R</w:t>
      </w:r>
      <w:r>
        <w:rPr>
          <w:rFonts w:cs="Calibri" w:hAnsi="Calibri" w:eastAsia="Calibri" w:ascii="Calibri"/>
          <w:spacing w:val="-7"/>
          <w:w w:val="100"/>
          <w:sz w:val="31"/>
          <w:szCs w:val="31"/>
        </w:rPr>
        <w:t>e</w:t>
      </w:r>
      <w:r>
        <w:rPr>
          <w:rFonts w:cs="Calibri" w:hAnsi="Calibri" w:eastAsia="Calibri" w:ascii="Calibri"/>
          <w:spacing w:val="-6"/>
          <w:w w:val="100"/>
          <w:sz w:val="31"/>
          <w:szCs w:val="31"/>
        </w:rPr>
        <w:t>f</w:t>
      </w:r>
      <w:r>
        <w:rPr>
          <w:rFonts w:cs="Calibri" w:hAnsi="Calibri" w:eastAsia="Calibri" w:ascii="Calibri"/>
          <w:spacing w:val="2"/>
          <w:w w:val="100"/>
          <w:sz w:val="31"/>
          <w:szCs w:val="31"/>
        </w:rPr>
        <w:t>l</w:t>
      </w:r>
      <w:r>
        <w:rPr>
          <w:rFonts w:cs="Calibri" w:hAnsi="Calibri" w:eastAsia="Calibri" w:ascii="Calibri"/>
          <w:spacing w:val="-7"/>
          <w:w w:val="100"/>
          <w:sz w:val="31"/>
          <w:szCs w:val="31"/>
        </w:rPr>
        <w:t>e</w:t>
      </w:r>
      <w:r>
        <w:rPr>
          <w:rFonts w:cs="Calibri" w:hAnsi="Calibri" w:eastAsia="Calibri" w:ascii="Calibri"/>
          <w:spacing w:val="1"/>
          <w:w w:val="100"/>
          <w:sz w:val="31"/>
          <w:szCs w:val="31"/>
        </w:rPr>
        <w:t>c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t</w:t>
      </w:r>
      <w:r>
        <w:rPr>
          <w:rFonts w:cs="Calibri" w:hAnsi="Calibri" w:eastAsia="Calibri" w:ascii="Calibri"/>
          <w:spacing w:val="2"/>
          <w:w w:val="100"/>
          <w:sz w:val="31"/>
          <w:szCs w:val="31"/>
        </w:rPr>
        <w:t>i</w:t>
      </w:r>
      <w:r>
        <w:rPr>
          <w:rFonts w:cs="Calibri" w:hAnsi="Calibri" w:eastAsia="Calibri" w:ascii="Calibri"/>
          <w:spacing w:val="-1"/>
          <w:w w:val="100"/>
          <w:sz w:val="31"/>
          <w:szCs w:val="31"/>
        </w:rPr>
        <w:t>o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n</w:t>
      </w:r>
      <w:r>
        <w:rPr>
          <w:rFonts w:cs="Calibri" w:hAnsi="Calibri" w:eastAsia="Calibri" w:ascii="Calibri"/>
          <w:spacing w:val="64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-1"/>
          <w:w w:val="100"/>
          <w:sz w:val="31"/>
          <w:szCs w:val="31"/>
        </w:rPr>
        <w:t>o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f</w:t>
      </w:r>
      <w:r>
        <w:rPr>
          <w:rFonts w:cs="Calibri" w:hAnsi="Calibri" w:eastAsia="Calibri" w:ascii="Calibri"/>
          <w:spacing w:val="1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t</w:t>
      </w:r>
      <w:r>
        <w:rPr>
          <w:rFonts w:cs="Calibri" w:hAnsi="Calibri" w:eastAsia="Calibri" w:ascii="Calibri"/>
          <w:spacing w:val="-1"/>
          <w:w w:val="100"/>
          <w:sz w:val="31"/>
          <w:szCs w:val="31"/>
        </w:rPr>
        <w:t>h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e</w:t>
      </w:r>
      <w:r>
        <w:rPr>
          <w:rFonts w:cs="Calibri" w:hAnsi="Calibri" w:eastAsia="Calibri" w:ascii="Calibri"/>
          <w:spacing w:val="16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-4"/>
          <w:w w:val="100"/>
          <w:sz w:val="31"/>
          <w:szCs w:val="31"/>
        </w:rPr>
        <w:t>s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q</w:t>
      </w:r>
      <w:r>
        <w:rPr>
          <w:rFonts w:cs="Calibri" w:hAnsi="Calibri" w:eastAsia="Calibri" w:ascii="Calibri"/>
          <w:spacing w:val="-2"/>
          <w:w w:val="100"/>
          <w:sz w:val="31"/>
          <w:szCs w:val="31"/>
        </w:rPr>
        <w:t>u</w:t>
      </w:r>
      <w:r>
        <w:rPr>
          <w:rFonts w:cs="Calibri" w:hAnsi="Calibri" w:eastAsia="Calibri" w:ascii="Calibri"/>
          <w:spacing w:val="-1"/>
          <w:w w:val="100"/>
          <w:sz w:val="31"/>
          <w:szCs w:val="31"/>
        </w:rPr>
        <w:t>a</w:t>
      </w:r>
      <w:r>
        <w:rPr>
          <w:rFonts w:cs="Calibri" w:hAnsi="Calibri" w:eastAsia="Calibri" w:ascii="Calibri"/>
          <w:spacing w:val="-5"/>
          <w:w w:val="100"/>
          <w:sz w:val="31"/>
          <w:szCs w:val="31"/>
        </w:rPr>
        <w:t>r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e</w:t>
      </w:r>
      <w:r>
        <w:rPr>
          <w:rFonts w:cs="Calibri" w:hAnsi="Calibri" w:eastAsia="Calibri" w:ascii="Calibri"/>
          <w:spacing w:val="37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-1"/>
          <w:w w:val="100"/>
          <w:sz w:val="31"/>
          <w:szCs w:val="31"/>
        </w:rPr>
        <w:t>o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n</w:t>
      </w:r>
      <w:r>
        <w:rPr>
          <w:rFonts w:cs="Calibri" w:hAnsi="Calibri" w:eastAsia="Calibri" w:ascii="Calibri"/>
          <w:spacing w:val="-1"/>
          <w:w w:val="100"/>
          <w:sz w:val="31"/>
          <w:szCs w:val="31"/>
        </w:rPr>
        <w:t>t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o</w:t>
      </w:r>
      <w:r>
        <w:rPr>
          <w:rFonts w:cs="Calibri" w:hAnsi="Calibri" w:eastAsia="Calibri" w:ascii="Calibri"/>
          <w:spacing w:val="24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t</w:t>
      </w:r>
      <w:r>
        <w:rPr>
          <w:rFonts w:cs="Calibri" w:hAnsi="Calibri" w:eastAsia="Calibri" w:ascii="Calibri"/>
          <w:spacing w:val="-1"/>
          <w:w w:val="100"/>
          <w:sz w:val="31"/>
          <w:szCs w:val="31"/>
        </w:rPr>
        <w:t>h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e</w:t>
      </w:r>
      <w:r>
        <w:rPr>
          <w:rFonts w:cs="Calibri" w:hAnsi="Calibri" w:eastAsia="Calibri" w:ascii="Calibri"/>
          <w:spacing w:val="2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2"/>
          <w:w w:val="100"/>
          <w:sz w:val="31"/>
          <w:szCs w:val="31"/>
        </w:rPr>
        <w:t>l</w:t>
      </w:r>
      <w:r>
        <w:rPr>
          <w:rFonts w:cs="Calibri" w:hAnsi="Calibri" w:eastAsia="Calibri" w:ascii="Calibri"/>
          <w:spacing w:val="-7"/>
          <w:w w:val="100"/>
          <w:sz w:val="31"/>
          <w:szCs w:val="31"/>
        </w:rPr>
        <w:t>e</w:t>
      </w:r>
      <w:r>
        <w:rPr>
          <w:rFonts w:cs="Calibri" w:hAnsi="Calibri" w:eastAsia="Calibri" w:ascii="Calibri"/>
          <w:spacing w:val="-6"/>
          <w:w w:val="100"/>
          <w:sz w:val="31"/>
          <w:szCs w:val="31"/>
        </w:rPr>
        <w:t>f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t</w:t>
      </w:r>
      <w:r>
        <w:rPr>
          <w:rFonts w:cs="Calibri" w:hAnsi="Calibri" w:eastAsia="Calibri" w:ascii="Calibri"/>
          <w:spacing w:val="24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b</w:t>
      </w:r>
      <w:r>
        <w:rPr>
          <w:rFonts w:cs="Calibri" w:hAnsi="Calibri" w:eastAsia="Calibri" w:ascii="Calibri"/>
          <w:spacing w:val="-2"/>
          <w:w w:val="100"/>
          <w:sz w:val="31"/>
          <w:szCs w:val="31"/>
        </w:rPr>
        <w:t>a</w:t>
      </w:r>
      <w:r>
        <w:rPr>
          <w:rFonts w:cs="Calibri" w:hAnsi="Calibri" w:eastAsia="Calibri" w:ascii="Calibri"/>
          <w:spacing w:val="2"/>
          <w:w w:val="100"/>
          <w:sz w:val="31"/>
          <w:szCs w:val="31"/>
        </w:rPr>
        <w:t>l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l</w:t>
      </w:r>
      <w:r>
        <w:rPr>
          <w:rFonts w:cs="Calibri" w:hAnsi="Calibri" w:eastAsia="Calibri" w:ascii="Calibri"/>
          <w:spacing w:val="12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h</w:t>
      </w:r>
      <w:r>
        <w:rPr>
          <w:rFonts w:cs="Calibri" w:hAnsi="Calibri" w:eastAsia="Calibri" w:ascii="Calibri"/>
          <w:spacing w:val="-2"/>
          <w:w w:val="100"/>
          <w:sz w:val="31"/>
          <w:szCs w:val="31"/>
        </w:rPr>
        <w:t>a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s</w:t>
      </w:r>
      <w:r>
        <w:rPr>
          <w:rFonts w:cs="Calibri" w:hAnsi="Calibri" w:eastAsia="Calibri" w:ascii="Calibri"/>
          <w:spacing w:val="20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b</w:t>
      </w:r>
      <w:r>
        <w:rPr>
          <w:rFonts w:cs="Calibri" w:hAnsi="Calibri" w:eastAsia="Calibri" w:ascii="Calibri"/>
          <w:spacing w:val="-8"/>
          <w:w w:val="100"/>
          <w:sz w:val="31"/>
          <w:szCs w:val="31"/>
        </w:rPr>
        <w:t>e</w:t>
      </w:r>
      <w:r>
        <w:rPr>
          <w:rFonts w:cs="Calibri" w:hAnsi="Calibri" w:eastAsia="Calibri" w:ascii="Calibri"/>
          <w:spacing w:val="-7"/>
          <w:w w:val="100"/>
          <w:sz w:val="31"/>
          <w:szCs w:val="31"/>
        </w:rPr>
        <w:t>e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n</w:t>
      </w:r>
      <w:r>
        <w:rPr>
          <w:rFonts w:cs="Calibri" w:hAnsi="Calibri" w:eastAsia="Calibri" w:ascii="Calibri"/>
          <w:spacing w:val="40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-4"/>
          <w:w w:val="100"/>
          <w:sz w:val="31"/>
          <w:szCs w:val="31"/>
        </w:rPr>
        <w:t>s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h</w:t>
      </w:r>
      <w:r>
        <w:rPr>
          <w:rFonts w:cs="Calibri" w:hAnsi="Calibri" w:eastAsia="Calibri" w:ascii="Calibri"/>
          <w:spacing w:val="-2"/>
          <w:w w:val="100"/>
          <w:sz w:val="31"/>
          <w:szCs w:val="31"/>
        </w:rPr>
        <w:t>o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wn</w:t>
      </w:r>
      <w:r>
        <w:rPr>
          <w:rFonts w:cs="Calibri" w:hAnsi="Calibri" w:eastAsia="Calibri" w:ascii="Calibri"/>
          <w:spacing w:val="27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2"/>
          <w:w w:val="100"/>
          <w:sz w:val="31"/>
          <w:szCs w:val="31"/>
        </w:rPr>
        <w:t>i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n</w:t>
      </w:r>
      <w:r>
        <w:rPr>
          <w:rFonts w:cs="Calibri" w:hAnsi="Calibri" w:eastAsia="Calibri" w:ascii="Calibri"/>
          <w:spacing w:val="6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0"/>
          <w:w w:val="101"/>
          <w:sz w:val="31"/>
          <w:szCs w:val="31"/>
        </w:rPr>
        <w:t>t</w:t>
      </w:r>
      <w:r>
        <w:rPr>
          <w:rFonts w:cs="Calibri" w:hAnsi="Calibri" w:eastAsia="Calibri" w:ascii="Calibri"/>
          <w:spacing w:val="-1"/>
          <w:w w:val="101"/>
          <w:sz w:val="31"/>
          <w:szCs w:val="31"/>
        </w:rPr>
        <w:t>h</w:t>
      </w:r>
      <w:r>
        <w:rPr>
          <w:rFonts w:cs="Calibri" w:hAnsi="Calibri" w:eastAsia="Calibri" w:ascii="Calibri"/>
          <w:spacing w:val="0"/>
          <w:w w:val="101"/>
          <w:sz w:val="31"/>
          <w:szCs w:val="31"/>
        </w:rPr>
        <w:t>e</w:t>
      </w:r>
      <w:r>
        <w:rPr>
          <w:rFonts w:cs="Calibri" w:hAnsi="Calibri" w:eastAsia="Calibri" w:ascii="Calibri"/>
          <w:spacing w:val="0"/>
          <w:w w:val="101"/>
          <w:sz w:val="31"/>
          <w:szCs w:val="31"/>
        </w:rPr>
        <w:t> </w:t>
      </w:r>
      <w:r>
        <w:rPr>
          <w:rFonts w:cs="Calibri" w:hAnsi="Calibri" w:eastAsia="Calibri" w:ascii="Calibri"/>
          <w:spacing w:val="5"/>
          <w:w w:val="100"/>
          <w:sz w:val="31"/>
          <w:szCs w:val="31"/>
        </w:rPr>
        <w:t>S</w:t>
      </w:r>
      <w:r>
        <w:rPr>
          <w:rFonts w:cs="Calibri" w:hAnsi="Calibri" w:eastAsia="Calibri" w:ascii="Calibri"/>
          <w:spacing w:val="1"/>
          <w:w w:val="100"/>
          <w:sz w:val="31"/>
          <w:szCs w:val="31"/>
        </w:rPr>
        <w:t>c</w:t>
      </w:r>
      <w:r>
        <w:rPr>
          <w:rFonts w:cs="Calibri" w:hAnsi="Calibri" w:eastAsia="Calibri" w:ascii="Calibri"/>
          <w:spacing w:val="-5"/>
          <w:w w:val="100"/>
          <w:sz w:val="31"/>
          <w:szCs w:val="31"/>
        </w:rPr>
        <w:t>r</w:t>
      </w:r>
      <w:r>
        <w:rPr>
          <w:rFonts w:cs="Calibri" w:hAnsi="Calibri" w:eastAsia="Calibri" w:ascii="Calibri"/>
          <w:spacing w:val="-7"/>
          <w:w w:val="100"/>
          <w:sz w:val="31"/>
          <w:szCs w:val="31"/>
        </w:rPr>
        <w:t>e</w:t>
      </w:r>
      <w:r>
        <w:rPr>
          <w:rFonts w:cs="Calibri" w:hAnsi="Calibri" w:eastAsia="Calibri" w:ascii="Calibri"/>
          <w:spacing w:val="-7"/>
          <w:w w:val="100"/>
          <w:sz w:val="31"/>
          <w:szCs w:val="31"/>
        </w:rPr>
        <w:t>e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n</w:t>
      </w:r>
      <w:r>
        <w:rPr>
          <w:rFonts w:cs="Calibri" w:hAnsi="Calibri" w:eastAsia="Calibri" w:ascii="Calibri"/>
          <w:spacing w:val="-4"/>
          <w:w w:val="100"/>
          <w:sz w:val="31"/>
          <w:szCs w:val="31"/>
        </w:rPr>
        <w:t>s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h</w:t>
      </w:r>
      <w:r>
        <w:rPr>
          <w:rFonts w:cs="Calibri" w:hAnsi="Calibri" w:eastAsia="Calibri" w:ascii="Calibri"/>
          <w:spacing w:val="-2"/>
          <w:w w:val="100"/>
          <w:sz w:val="31"/>
          <w:szCs w:val="31"/>
        </w:rPr>
        <w:t>o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ts</w:t>
      </w:r>
      <w:r>
        <w:rPr>
          <w:rFonts w:cs="Calibri" w:hAnsi="Calibri" w:eastAsia="Calibri" w:ascii="Calibri"/>
          <w:spacing w:val="60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b</w:t>
      </w:r>
      <w:r>
        <w:rPr>
          <w:rFonts w:cs="Calibri" w:hAnsi="Calibri" w:eastAsia="Calibri" w:ascii="Calibri"/>
          <w:spacing w:val="-8"/>
          <w:w w:val="100"/>
          <w:sz w:val="31"/>
          <w:szCs w:val="31"/>
        </w:rPr>
        <w:t>e</w:t>
      </w:r>
      <w:r>
        <w:rPr>
          <w:rFonts w:cs="Calibri" w:hAnsi="Calibri" w:eastAsia="Calibri" w:ascii="Calibri"/>
          <w:spacing w:val="2"/>
          <w:w w:val="100"/>
          <w:sz w:val="31"/>
          <w:szCs w:val="31"/>
        </w:rPr>
        <w:t>l</w:t>
      </w:r>
      <w:r>
        <w:rPr>
          <w:rFonts w:cs="Calibri" w:hAnsi="Calibri" w:eastAsia="Calibri" w:ascii="Calibri"/>
          <w:spacing w:val="-1"/>
          <w:w w:val="100"/>
          <w:sz w:val="31"/>
          <w:szCs w:val="31"/>
        </w:rPr>
        <w:t>o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w.</w:t>
      </w:r>
      <w:r>
        <w:rPr>
          <w:rFonts w:cs="Calibri" w:hAnsi="Calibri" w:eastAsia="Calibri" w:ascii="Calibri"/>
          <w:spacing w:val="23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-4"/>
          <w:w w:val="100"/>
          <w:sz w:val="31"/>
          <w:szCs w:val="31"/>
        </w:rPr>
        <w:t>T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he</w:t>
      </w:r>
      <w:r>
        <w:rPr>
          <w:rFonts w:cs="Calibri" w:hAnsi="Calibri" w:eastAsia="Calibri" w:ascii="Calibri"/>
          <w:spacing w:val="17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-4"/>
          <w:w w:val="100"/>
          <w:sz w:val="31"/>
          <w:szCs w:val="31"/>
        </w:rPr>
        <w:t>s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q</w:t>
      </w:r>
      <w:r>
        <w:rPr>
          <w:rFonts w:cs="Calibri" w:hAnsi="Calibri" w:eastAsia="Calibri" w:ascii="Calibri"/>
          <w:spacing w:val="-2"/>
          <w:w w:val="100"/>
          <w:sz w:val="31"/>
          <w:szCs w:val="31"/>
        </w:rPr>
        <w:t>u</w:t>
      </w:r>
      <w:r>
        <w:rPr>
          <w:rFonts w:cs="Calibri" w:hAnsi="Calibri" w:eastAsia="Calibri" w:ascii="Calibri"/>
          <w:spacing w:val="-1"/>
          <w:w w:val="100"/>
          <w:sz w:val="31"/>
          <w:szCs w:val="31"/>
        </w:rPr>
        <w:t>a</w:t>
      </w:r>
      <w:r>
        <w:rPr>
          <w:rFonts w:cs="Calibri" w:hAnsi="Calibri" w:eastAsia="Calibri" w:ascii="Calibri"/>
          <w:spacing w:val="-5"/>
          <w:w w:val="100"/>
          <w:sz w:val="31"/>
          <w:szCs w:val="31"/>
        </w:rPr>
        <w:t>r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e</w:t>
      </w:r>
      <w:r>
        <w:rPr>
          <w:rFonts w:cs="Calibri" w:hAnsi="Calibri" w:eastAsia="Calibri" w:ascii="Calibri"/>
          <w:spacing w:val="37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-1"/>
          <w:w w:val="100"/>
          <w:sz w:val="31"/>
          <w:szCs w:val="31"/>
        </w:rPr>
        <w:t>a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p</w:t>
      </w:r>
      <w:r>
        <w:rPr>
          <w:rFonts w:cs="Calibri" w:hAnsi="Calibri" w:eastAsia="Calibri" w:ascii="Calibri"/>
          <w:spacing w:val="-2"/>
          <w:w w:val="100"/>
          <w:sz w:val="31"/>
          <w:szCs w:val="31"/>
        </w:rPr>
        <w:t>p</w:t>
      </w:r>
      <w:r>
        <w:rPr>
          <w:rFonts w:cs="Calibri" w:hAnsi="Calibri" w:eastAsia="Calibri" w:ascii="Calibri"/>
          <w:spacing w:val="-5"/>
          <w:w w:val="100"/>
          <w:sz w:val="31"/>
          <w:szCs w:val="31"/>
        </w:rPr>
        <w:t>r</w:t>
      </w:r>
      <w:r>
        <w:rPr>
          <w:rFonts w:cs="Calibri" w:hAnsi="Calibri" w:eastAsia="Calibri" w:ascii="Calibri"/>
          <w:spacing w:val="-1"/>
          <w:w w:val="100"/>
          <w:sz w:val="31"/>
          <w:szCs w:val="31"/>
        </w:rPr>
        <w:t>o</w:t>
      </w:r>
      <w:r>
        <w:rPr>
          <w:rFonts w:cs="Calibri" w:hAnsi="Calibri" w:eastAsia="Calibri" w:ascii="Calibri"/>
          <w:spacing w:val="-1"/>
          <w:w w:val="100"/>
          <w:sz w:val="31"/>
          <w:szCs w:val="31"/>
        </w:rPr>
        <w:t>a</w:t>
      </w:r>
      <w:r>
        <w:rPr>
          <w:rFonts w:cs="Calibri" w:hAnsi="Calibri" w:eastAsia="Calibri" w:ascii="Calibri"/>
          <w:spacing w:val="1"/>
          <w:w w:val="100"/>
          <w:sz w:val="31"/>
          <w:szCs w:val="31"/>
        </w:rPr>
        <w:t>c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h</w:t>
      </w:r>
      <w:r>
        <w:rPr>
          <w:rFonts w:cs="Calibri" w:hAnsi="Calibri" w:eastAsia="Calibri" w:ascii="Calibri"/>
          <w:spacing w:val="-8"/>
          <w:w w:val="100"/>
          <w:sz w:val="31"/>
          <w:szCs w:val="31"/>
        </w:rPr>
        <w:t>e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d</w:t>
      </w:r>
      <w:r>
        <w:rPr>
          <w:rFonts w:cs="Calibri" w:hAnsi="Calibri" w:eastAsia="Calibri" w:ascii="Calibri"/>
          <w:spacing w:val="64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t</w:t>
      </w:r>
      <w:r>
        <w:rPr>
          <w:rFonts w:cs="Calibri" w:hAnsi="Calibri" w:eastAsia="Calibri" w:ascii="Calibri"/>
          <w:spacing w:val="-1"/>
          <w:w w:val="100"/>
          <w:sz w:val="31"/>
          <w:szCs w:val="31"/>
        </w:rPr>
        <w:t>h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e</w:t>
      </w:r>
      <w:r>
        <w:rPr>
          <w:rFonts w:cs="Calibri" w:hAnsi="Calibri" w:eastAsia="Calibri" w:ascii="Calibri"/>
          <w:spacing w:val="16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2"/>
          <w:w w:val="100"/>
          <w:sz w:val="31"/>
          <w:szCs w:val="31"/>
        </w:rPr>
        <w:t>l</w:t>
      </w:r>
      <w:r>
        <w:rPr>
          <w:rFonts w:cs="Calibri" w:hAnsi="Calibri" w:eastAsia="Calibri" w:ascii="Calibri"/>
          <w:spacing w:val="-7"/>
          <w:w w:val="100"/>
          <w:sz w:val="31"/>
          <w:szCs w:val="31"/>
        </w:rPr>
        <w:t>e</w:t>
      </w:r>
      <w:r>
        <w:rPr>
          <w:rFonts w:cs="Calibri" w:hAnsi="Calibri" w:eastAsia="Calibri" w:ascii="Calibri"/>
          <w:spacing w:val="-6"/>
          <w:w w:val="100"/>
          <w:sz w:val="31"/>
          <w:szCs w:val="31"/>
        </w:rPr>
        <w:t>f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t</w:t>
      </w:r>
      <w:r>
        <w:rPr>
          <w:rFonts w:cs="Calibri" w:hAnsi="Calibri" w:eastAsia="Calibri" w:ascii="Calibri"/>
          <w:spacing w:val="24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w</w:t>
      </w:r>
      <w:r>
        <w:rPr>
          <w:rFonts w:cs="Calibri" w:hAnsi="Calibri" w:eastAsia="Calibri" w:ascii="Calibri"/>
          <w:spacing w:val="-1"/>
          <w:w w:val="100"/>
          <w:sz w:val="31"/>
          <w:szCs w:val="31"/>
        </w:rPr>
        <w:t>a</w:t>
      </w:r>
      <w:r>
        <w:rPr>
          <w:rFonts w:cs="Calibri" w:hAnsi="Calibri" w:eastAsia="Calibri" w:ascii="Calibri"/>
          <w:spacing w:val="2"/>
          <w:w w:val="100"/>
          <w:sz w:val="31"/>
          <w:szCs w:val="31"/>
        </w:rPr>
        <w:t>l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l</w:t>
      </w:r>
      <w:r>
        <w:rPr>
          <w:rFonts w:cs="Calibri" w:hAnsi="Calibri" w:eastAsia="Calibri" w:ascii="Calibri"/>
          <w:spacing w:val="12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-6"/>
          <w:w w:val="100"/>
          <w:sz w:val="31"/>
          <w:szCs w:val="31"/>
        </w:rPr>
        <w:t>f</w:t>
      </w:r>
      <w:r>
        <w:rPr>
          <w:rFonts w:cs="Calibri" w:hAnsi="Calibri" w:eastAsia="Calibri" w:ascii="Calibri"/>
          <w:spacing w:val="-5"/>
          <w:w w:val="100"/>
          <w:sz w:val="31"/>
          <w:szCs w:val="31"/>
        </w:rPr>
        <w:t>r</w:t>
      </w:r>
      <w:r>
        <w:rPr>
          <w:rFonts w:cs="Calibri" w:hAnsi="Calibri" w:eastAsia="Calibri" w:ascii="Calibri"/>
          <w:spacing w:val="-1"/>
          <w:w w:val="100"/>
          <w:sz w:val="31"/>
          <w:szCs w:val="31"/>
        </w:rPr>
        <w:t>o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m</w:t>
      </w:r>
      <w:r>
        <w:rPr>
          <w:rFonts w:cs="Calibri" w:hAnsi="Calibri" w:eastAsia="Calibri" w:ascii="Calibri"/>
          <w:spacing w:val="29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0"/>
          <w:w w:val="101"/>
          <w:sz w:val="31"/>
          <w:szCs w:val="31"/>
        </w:rPr>
        <w:t>t</w:t>
      </w:r>
      <w:r>
        <w:rPr>
          <w:rFonts w:cs="Calibri" w:hAnsi="Calibri" w:eastAsia="Calibri" w:ascii="Calibri"/>
          <w:spacing w:val="-1"/>
          <w:w w:val="101"/>
          <w:sz w:val="31"/>
          <w:szCs w:val="31"/>
        </w:rPr>
        <w:t>h</w:t>
      </w:r>
      <w:r>
        <w:rPr>
          <w:rFonts w:cs="Calibri" w:hAnsi="Calibri" w:eastAsia="Calibri" w:ascii="Calibri"/>
          <w:spacing w:val="0"/>
          <w:w w:val="101"/>
          <w:sz w:val="31"/>
          <w:szCs w:val="31"/>
        </w:rPr>
        <w:t>e</w:t>
      </w:r>
      <w:r>
        <w:rPr>
          <w:rFonts w:cs="Calibri" w:hAnsi="Calibri" w:eastAsia="Calibri" w:ascii="Calibri"/>
          <w:spacing w:val="0"/>
          <w:w w:val="101"/>
          <w:sz w:val="31"/>
          <w:szCs w:val="31"/>
        </w:rPr>
        <w:t> 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b</w:t>
      </w:r>
      <w:r>
        <w:rPr>
          <w:rFonts w:cs="Calibri" w:hAnsi="Calibri" w:eastAsia="Calibri" w:ascii="Calibri"/>
          <w:spacing w:val="-2"/>
          <w:w w:val="100"/>
          <w:sz w:val="31"/>
          <w:szCs w:val="31"/>
        </w:rPr>
        <w:t>o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t</w:t>
      </w:r>
      <w:r>
        <w:rPr>
          <w:rFonts w:cs="Calibri" w:hAnsi="Calibri" w:eastAsia="Calibri" w:ascii="Calibri"/>
          <w:spacing w:val="-1"/>
          <w:w w:val="100"/>
          <w:sz w:val="31"/>
          <w:szCs w:val="31"/>
        </w:rPr>
        <w:t>t</w:t>
      </w:r>
      <w:r>
        <w:rPr>
          <w:rFonts w:cs="Calibri" w:hAnsi="Calibri" w:eastAsia="Calibri" w:ascii="Calibri"/>
          <w:spacing w:val="-1"/>
          <w:w w:val="100"/>
          <w:sz w:val="31"/>
          <w:szCs w:val="31"/>
        </w:rPr>
        <w:t>o</w:t>
      </w:r>
      <w:r>
        <w:rPr>
          <w:rFonts w:cs="Calibri" w:hAnsi="Calibri" w:eastAsia="Calibri" w:ascii="Calibri"/>
          <w:spacing w:val="3"/>
          <w:w w:val="100"/>
          <w:sz w:val="31"/>
          <w:szCs w:val="31"/>
        </w:rPr>
        <w:t>m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,</w:t>
      </w:r>
      <w:r>
        <w:rPr>
          <w:rFonts w:cs="Calibri" w:hAnsi="Calibri" w:eastAsia="Calibri" w:ascii="Calibri"/>
          <w:spacing w:val="28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h</w:t>
      </w:r>
      <w:r>
        <w:rPr>
          <w:rFonts w:cs="Calibri" w:hAnsi="Calibri" w:eastAsia="Calibri" w:ascii="Calibri"/>
          <w:spacing w:val="2"/>
          <w:w w:val="100"/>
          <w:sz w:val="31"/>
          <w:szCs w:val="31"/>
        </w:rPr>
        <w:t>i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t</w:t>
      </w:r>
      <w:r>
        <w:rPr>
          <w:rFonts w:cs="Calibri" w:hAnsi="Calibri" w:eastAsia="Calibri" w:ascii="Calibri"/>
          <w:spacing w:val="8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t</w:t>
      </w:r>
      <w:r>
        <w:rPr>
          <w:rFonts w:cs="Calibri" w:hAnsi="Calibri" w:eastAsia="Calibri" w:ascii="Calibri"/>
          <w:spacing w:val="-1"/>
          <w:w w:val="100"/>
          <w:sz w:val="31"/>
          <w:szCs w:val="31"/>
        </w:rPr>
        <w:t>h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e</w:t>
      </w:r>
      <w:r>
        <w:rPr>
          <w:rFonts w:cs="Calibri" w:hAnsi="Calibri" w:eastAsia="Calibri" w:ascii="Calibri"/>
          <w:spacing w:val="16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w</w:t>
      </w:r>
      <w:r>
        <w:rPr>
          <w:rFonts w:cs="Calibri" w:hAnsi="Calibri" w:eastAsia="Calibri" w:ascii="Calibri"/>
          <w:spacing w:val="-1"/>
          <w:w w:val="100"/>
          <w:sz w:val="31"/>
          <w:szCs w:val="31"/>
        </w:rPr>
        <w:t>a</w:t>
      </w:r>
      <w:r>
        <w:rPr>
          <w:rFonts w:cs="Calibri" w:hAnsi="Calibri" w:eastAsia="Calibri" w:ascii="Calibri"/>
          <w:spacing w:val="2"/>
          <w:w w:val="100"/>
          <w:sz w:val="31"/>
          <w:szCs w:val="31"/>
        </w:rPr>
        <w:t>l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l</w:t>
      </w:r>
      <w:r>
        <w:rPr>
          <w:rFonts w:cs="Calibri" w:hAnsi="Calibri" w:eastAsia="Calibri" w:ascii="Calibri"/>
          <w:spacing w:val="12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-1"/>
          <w:w w:val="100"/>
          <w:sz w:val="31"/>
          <w:szCs w:val="31"/>
        </w:rPr>
        <w:t>a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nd</w:t>
      </w:r>
      <w:r>
        <w:rPr>
          <w:rFonts w:cs="Calibri" w:hAnsi="Calibri" w:eastAsia="Calibri" w:ascii="Calibri"/>
          <w:spacing w:val="23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1"/>
          <w:w w:val="100"/>
          <w:sz w:val="31"/>
          <w:szCs w:val="31"/>
        </w:rPr>
        <w:t>g</w:t>
      </w:r>
      <w:r>
        <w:rPr>
          <w:rFonts w:cs="Calibri" w:hAnsi="Calibri" w:eastAsia="Calibri" w:ascii="Calibri"/>
          <w:spacing w:val="-1"/>
          <w:w w:val="100"/>
          <w:sz w:val="31"/>
          <w:szCs w:val="31"/>
        </w:rPr>
        <w:t>o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t</w:t>
      </w:r>
      <w:r>
        <w:rPr>
          <w:rFonts w:cs="Calibri" w:hAnsi="Calibri" w:eastAsia="Calibri" w:ascii="Calibri"/>
          <w:spacing w:val="9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-5"/>
          <w:w w:val="100"/>
          <w:sz w:val="31"/>
          <w:szCs w:val="31"/>
        </w:rPr>
        <w:t>r</w:t>
      </w:r>
      <w:r>
        <w:rPr>
          <w:rFonts w:cs="Calibri" w:hAnsi="Calibri" w:eastAsia="Calibri" w:ascii="Calibri"/>
          <w:spacing w:val="-7"/>
          <w:w w:val="100"/>
          <w:sz w:val="31"/>
          <w:szCs w:val="31"/>
        </w:rPr>
        <w:t>e</w:t>
      </w:r>
      <w:r>
        <w:rPr>
          <w:rFonts w:cs="Calibri" w:hAnsi="Calibri" w:eastAsia="Calibri" w:ascii="Calibri"/>
          <w:spacing w:val="-6"/>
          <w:w w:val="100"/>
          <w:sz w:val="31"/>
          <w:szCs w:val="31"/>
        </w:rPr>
        <w:t>f</w:t>
      </w:r>
      <w:r>
        <w:rPr>
          <w:rFonts w:cs="Calibri" w:hAnsi="Calibri" w:eastAsia="Calibri" w:ascii="Calibri"/>
          <w:spacing w:val="2"/>
          <w:w w:val="100"/>
          <w:sz w:val="31"/>
          <w:szCs w:val="31"/>
        </w:rPr>
        <w:t>l</w:t>
      </w:r>
      <w:r>
        <w:rPr>
          <w:rFonts w:cs="Calibri" w:hAnsi="Calibri" w:eastAsia="Calibri" w:ascii="Calibri"/>
          <w:spacing w:val="-7"/>
          <w:w w:val="100"/>
          <w:sz w:val="31"/>
          <w:szCs w:val="31"/>
        </w:rPr>
        <w:t>e</w:t>
      </w:r>
      <w:r>
        <w:rPr>
          <w:rFonts w:cs="Calibri" w:hAnsi="Calibri" w:eastAsia="Calibri" w:ascii="Calibri"/>
          <w:spacing w:val="1"/>
          <w:w w:val="100"/>
          <w:sz w:val="31"/>
          <w:szCs w:val="31"/>
        </w:rPr>
        <w:t>c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t</w:t>
      </w:r>
      <w:r>
        <w:rPr>
          <w:rFonts w:cs="Calibri" w:hAnsi="Calibri" w:eastAsia="Calibri" w:ascii="Calibri"/>
          <w:spacing w:val="-8"/>
          <w:w w:val="100"/>
          <w:sz w:val="31"/>
          <w:szCs w:val="31"/>
        </w:rPr>
        <w:t>e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d</w:t>
      </w:r>
      <w:r>
        <w:rPr>
          <w:rFonts w:cs="Calibri" w:hAnsi="Calibri" w:eastAsia="Calibri" w:ascii="Calibri"/>
          <w:spacing w:val="60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2"/>
          <w:w w:val="100"/>
          <w:sz w:val="31"/>
          <w:szCs w:val="31"/>
        </w:rPr>
        <w:t>i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n</w:t>
      </w:r>
      <w:r>
        <w:rPr>
          <w:rFonts w:cs="Calibri" w:hAnsi="Calibri" w:eastAsia="Calibri" w:ascii="Calibri"/>
          <w:spacing w:val="-1"/>
          <w:w w:val="100"/>
          <w:sz w:val="31"/>
          <w:szCs w:val="31"/>
        </w:rPr>
        <w:t>t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o</w:t>
      </w:r>
      <w:r>
        <w:rPr>
          <w:rFonts w:cs="Calibri" w:hAnsi="Calibri" w:eastAsia="Calibri" w:ascii="Calibri"/>
          <w:spacing w:val="8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t</w:t>
      </w:r>
      <w:r>
        <w:rPr>
          <w:rFonts w:cs="Calibri" w:hAnsi="Calibri" w:eastAsia="Calibri" w:ascii="Calibri"/>
          <w:spacing w:val="-1"/>
          <w:w w:val="100"/>
          <w:sz w:val="31"/>
          <w:szCs w:val="31"/>
        </w:rPr>
        <w:t>h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e</w:t>
      </w:r>
      <w:r>
        <w:rPr>
          <w:rFonts w:cs="Calibri" w:hAnsi="Calibri" w:eastAsia="Calibri" w:ascii="Calibri"/>
          <w:spacing w:val="16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-1"/>
          <w:w w:val="100"/>
          <w:sz w:val="31"/>
          <w:szCs w:val="31"/>
        </w:rPr>
        <w:t>o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t</w:t>
      </w:r>
      <w:r>
        <w:rPr>
          <w:rFonts w:cs="Calibri" w:hAnsi="Calibri" w:eastAsia="Calibri" w:ascii="Calibri"/>
          <w:spacing w:val="-1"/>
          <w:w w:val="100"/>
          <w:sz w:val="31"/>
          <w:szCs w:val="31"/>
        </w:rPr>
        <w:t>h</w:t>
      </w:r>
      <w:r>
        <w:rPr>
          <w:rFonts w:cs="Calibri" w:hAnsi="Calibri" w:eastAsia="Calibri" w:ascii="Calibri"/>
          <w:spacing w:val="-7"/>
          <w:w w:val="100"/>
          <w:sz w:val="31"/>
          <w:szCs w:val="31"/>
        </w:rPr>
        <w:t>e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r</w:t>
      </w:r>
      <w:r>
        <w:rPr>
          <w:rFonts w:cs="Calibri" w:hAnsi="Calibri" w:eastAsia="Calibri" w:ascii="Calibri"/>
          <w:spacing w:val="37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0"/>
          <w:w w:val="101"/>
          <w:sz w:val="31"/>
          <w:szCs w:val="31"/>
        </w:rPr>
        <w:t>d</w:t>
      </w:r>
      <w:r>
        <w:rPr>
          <w:rFonts w:cs="Calibri" w:hAnsi="Calibri" w:eastAsia="Calibri" w:ascii="Calibri"/>
          <w:spacing w:val="2"/>
          <w:w w:val="101"/>
          <w:sz w:val="31"/>
          <w:szCs w:val="31"/>
        </w:rPr>
        <w:t>i</w:t>
      </w:r>
      <w:r>
        <w:rPr>
          <w:rFonts w:cs="Calibri" w:hAnsi="Calibri" w:eastAsia="Calibri" w:ascii="Calibri"/>
          <w:spacing w:val="-5"/>
          <w:w w:val="101"/>
          <w:sz w:val="31"/>
          <w:szCs w:val="31"/>
        </w:rPr>
        <w:t>r</w:t>
      </w:r>
      <w:r>
        <w:rPr>
          <w:rFonts w:cs="Calibri" w:hAnsi="Calibri" w:eastAsia="Calibri" w:ascii="Calibri"/>
          <w:spacing w:val="-7"/>
          <w:w w:val="101"/>
          <w:sz w:val="31"/>
          <w:szCs w:val="31"/>
        </w:rPr>
        <w:t>e</w:t>
      </w:r>
      <w:r>
        <w:rPr>
          <w:rFonts w:cs="Calibri" w:hAnsi="Calibri" w:eastAsia="Calibri" w:ascii="Calibri"/>
          <w:spacing w:val="1"/>
          <w:w w:val="101"/>
          <w:sz w:val="31"/>
          <w:szCs w:val="31"/>
        </w:rPr>
        <w:t>c</w:t>
      </w:r>
      <w:r>
        <w:rPr>
          <w:rFonts w:cs="Calibri" w:hAnsi="Calibri" w:eastAsia="Calibri" w:ascii="Calibri"/>
          <w:spacing w:val="0"/>
          <w:w w:val="102"/>
          <w:sz w:val="31"/>
          <w:szCs w:val="31"/>
        </w:rPr>
        <w:t>t</w:t>
      </w:r>
      <w:r>
        <w:rPr>
          <w:rFonts w:cs="Calibri" w:hAnsi="Calibri" w:eastAsia="Calibri" w:ascii="Calibri"/>
          <w:spacing w:val="2"/>
          <w:w w:val="102"/>
          <w:sz w:val="31"/>
          <w:szCs w:val="31"/>
        </w:rPr>
        <w:t>i</w:t>
      </w:r>
      <w:r>
        <w:rPr>
          <w:rFonts w:cs="Calibri" w:hAnsi="Calibri" w:eastAsia="Calibri" w:ascii="Calibri"/>
          <w:spacing w:val="-1"/>
          <w:w w:val="101"/>
          <w:sz w:val="31"/>
          <w:szCs w:val="31"/>
        </w:rPr>
        <w:t>o</w:t>
      </w:r>
      <w:r>
        <w:rPr>
          <w:rFonts w:cs="Calibri" w:hAnsi="Calibri" w:eastAsia="Calibri" w:ascii="Calibri"/>
          <w:spacing w:val="0"/>
          <w:w w:val="101"/>
          <w:sz w:val="31"/>
          <w:szCs w:val="31"/>
        </w:rPr>
        <w:t>n.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  <w:sectPr>
          <w:pgSz w:w="12240" w:h="15840"/>
          <w:pgMar w:top="1380" w:bottom="280" w:left="1340" w:right="1720"/>
        </w:sectPr>
      </w:pPr>
      <w:r>
        <w:pict>
          <v:shape type="#_x0000_t75" style="position:absolute;margin-left:288pt;margin-top:-2.25pt;width:196.5pt;height:281.25pt;mso-position-horizontal-relative:page;mso-position-vertical-relative:paragraph;z-index:-544">
            <v:imagedata o:title="" r:id="rId3"/>
          </v:shape>
        </w:pict>
      </w:r>
      <w:r>
        <w:pict>
          <v:shape type="#_x0000_t75" style="width:180.75pt;height:279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position:absolute;margin-left:288pt;margin-top:2.25pt;width:195pt;height:278.25pt;mso-position-horizontal-relative:page;mso-position-vertical-relative:paragraph;z-index:-543">
            <v:imagedata o:title="" r:id="rId5"/>
          </v:shape>
        </w:pict>
      </w:r>
      <w:r>
        <w:pict>
          <v:shape type="#_x0000_t75" style="width:195pt;height:280.5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position:absolute;margin-left:288pt;margin-top:-2.25pt;width:186pt;height:254.25pt;mso-position-horizontal-relative:page;mso-position-vertical-relative:paragraph;z-index:-542">
            <v:imagedata o:title="" r:id="rId7"/>
          </v:shape>
        </w:pict>
      </w:r>
      <w:r>
        <w:pict>
          <v:shape type="#_x0000_t75" style="width:188.25pt;height:252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31"/>
          <w:szCs w:val="31"/>
        </w:rPr>
        <w:jc w:val="left"/>
        <w:spacing w:before="1"/>
        <w:ind w:left="102"/>
        <w:sectPr>
          <w:pgSz w:w="12240" w:h="15840"/>
          <w:pgMar w:top="1320" w:bottom="280" w:left="1340" w:right="1720"/>
        </w:sectPr>
      </w:pPr>
      <w:r>
        <w:rPr>
          <w:rFonts w:cs="Calibri" w:hAnsi="Calibri" w:eastAsia="Calibri" w:ascii="Calibri"/>
          <w:spacing w:val="1"/>
          <w:w w:val="100"/>
          <w:sz w:val="31"/>
          <w:szCs w:val="31"/>
        </w:rPr>
        <w:t>O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n</w:t>
      </w:r>
      <w:r>
        <w:rPr>
          <w:rFonts w:cs="Calibri" w:hAnsi="Calibri" w:eastAsia="Calibri" w:ascii="Calibri"/>
          <w:spacing w:val="8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2"/>
          <w:w w:val="100"/>
          <w:sz w:val="31"/>
          <w:szCs w:val="31"/>
        </w:rPr>
        <w:t>P</w:t>
      </w:r>
      <w:r>
        <w:rPr>
          <w:rFonts w:cs="Calibri" w:hAnsi="Calibri" w:eastAsia="Calibri" w:ascii="Calibri"/>
          <w:spacing w:val="-5"/>
          <w:w w:val="100"/>
          <w:sz w:val="31"/>
          <w:szCs w:val="31"/>
        </w:rPr>
        <w:t>r</w:t>
      </w:r>
      <w:r>
        <w:rPr>
          <w:rFonts w:cs="Calibri" w:hAnsi="Calibri" w:eastAsia="Calibri" w:ascii="Calibri"/>
          <w:spacing w:val="-7"/>
          <w:w w:val="100"/>
          <w:sz w:val="31"/>
          <w:szCs w:val="31"/>
        </w:rPr>
        <w:t>e</w:t>
      </w:r>
      <w:r>
        <w:rPr>
          <w:rFonts w:cs="Calibri" w:hAnsi="Calibri" w:eastAsia="Calibri" w:ascii="Calibri"/>
          <w:spacing w:val="-4"/>
          <w:w w:val="100"/>
          <w:sz w:val="31"/>
          <w:szCs w:val="31"/>
        </w:rPr>
        <w:t>s</w:t>
      </w:r>
      <w:r>
        <w:rPr>
          <w:rFonts w:cs="Calibri" w:hAnsi="Calibri" w:eastAsia="Calibri" w:ascii="Calibri"/>
          <w:spacing w:val="-4"/>
          <w:w w:val="100"/>
          <w:sz w:val="31"/>
          <w:szCs w:val="31"/>
        </w:rPr>
        <w:t>s</w:t>
      </w:r>
      <w:r>
        <w:rPr>
          <w:rFonts w:cs="Calibri" w:hAnsi="Calibri" w:eastAsia="Calibri" w:ascii="Calibri"/>
          <w:spacing w:val="2"/>
          <w:w w:val="100"/>
          <w:sz w:val="31"/>
          <w:szCs w:val="31"/>
        </w:rPr>
        <w:t>i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ng</w:t>
      </w:r>
      <w:r>
        <w:rPr>
          <w:rFonts w:cs="Calibri" w:hAnsi="Calibri" w:eastAsia="Calibri" w:ascii="Calibri"/>
          <w:spacing w:val="45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K</w:t>
      </w:r>
      <w:r>
        <w:rPr>
          <w:rFonts w:cs="Calibri" w:hAnsi="Calibri" w:eastAsia="Calibri" w:ascii="Calibri"/>
          <w:spacing w:val="-6"/>
          <w:w w:val="100"/>
          <w:sz w:val="31"/>
          <w:szCs w:val="31"/>
        </w:rPr>
        <w:t>e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y</w:t>
      </w:r>
      <w:r>
        <w:rPr>
          <w:rFonts w:cs="Calibri" w:hAnsi="Calibri" w:eastAsia="Calibri" w:ascii="Calibri"/>
          <w:spacing w:val="16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0"/>
          <w:w w:val="101"/>
          <w:sz w:val="31"/>
          <w:szCs w:val="31"/>
        </w:rPr>
        <w:t>1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189.75pt;height:258.75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1"/>
          <w:szCs w:val="31"/>
        </w:rPr>
        <w:jc w:val="left"/>
        <w:spacing w:before="1"/>
        <w:ind w:left="102"/>
      </w:pPr>
      <w:r>
        <w:rPr>
          <w:rFonts w:cs="Calibri" w:hAnsi="Calibri" w:eastAsia="Calibri" w:ascii="Calibri"/>
          <w:spacing w:val="1"/>
          <w:w w:val="100"/>
          <w:sz w:val="31"/>
          <w:szCs w:val="31"/>
        </w:rPr>
        <w:t>O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n</w:t>
      </w:r>
      <w:r>
        <w:rPr>
          <w:rFonts w:cs="Calibri" w:hAnsi="Calibri" w:eastAsia="Calibri" w:ascii="Calibri"/>
          <w:spacing w:val="8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2"/>
          <w:w w:val="100"/>
          <w:sz w:val="31"/>
          <w:szCs w:val="31"/>
        </w:rPr>
        <w:t>P</w:t>
      </w:r>
      <w:r>
        <w:rPr>
          <w:rFonts w:cs="Calibri" w:hAnsi="Calibri" w:eastAsia="Calibri" w:ascii="Calibri"/>
          <w:spacing w:val="-5"/>
          <w:w w:val="100"/>
          <w:sz w:val="31"/>
          <w:szCs w:val="31"/>
        </w:rPr>
        <w:t>r</w:t>
      </w:r>
      <w:r>
        <w:rPr>
          <w:rFonts w:cs="Calibri" w:hAnsi="Calibri" w:eastAsia="Calibri" w:ascii="Calibri"/>
          <w:spacing w:val="-7"/>
          <w:w w:val="100"/>
          <w:sz w:val="31"/>
          <w:szCs w:val="31"/>
        </w:rPr>
        <w:t>e</w:t>
      </w:r>
      <w:r>
        <w:rPr>
          <w:rFonts w:cs="Calibri" w:hAnsi="Calibri" w:eastAsia="Calibri" w:ascii="Calibri"/>
          <w:spacing w:val="-4"/>
          <w:w w:val="100"/>
          <w:sz w:val="31"/>
          <w:szCs w:val="31"/>
        </w:rPr>
        <w:t>s</w:t>
      </w:r>
      <w:r>
        <w:rPr>
          <w:rFonts w:cs="Calibri" w:hAnsi="Calibri" w:eastAsia="Calibri" w:ascii="Calibri"/>
          <w:spacing w:val="-4"/>
          <w:w w:val="100"/>
          <w:sz w:val="31"/>
          <w:szCs w:val="31"/>
        </w:rPr>
        <w:t>s</w:t>
      </w:r>
      <w:r>
        <w:rPr>
          <w:rFonts w:cs="Calibri" w:hAnsi="Calibri" w:eastAsia="Calibri" w:ascii="Calibri"/>
          <w:spacing w:val="2"/>
          <w:w w:val="100"/>
          <w:sz w:val="31"/>
          <w:szCs w:val="31"/>
        </w:rPr>
        <w:t>i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ng</w:t>
      </w:r>
      <w:r>
        <w:rPr>
          <w:rFonts w:cs="Calibri" w:hAnsi="Calibri" w:eastAsia="Calibri" w:ascii="Calibri"/>
          <w:spacing w:val="45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K</w:t>
      </w:r>
      <w:r>
        <w:rPr>
          <w:rFonts w:cs="Calibri" w:hAnsi="Calibri" w:eastAsia="Calibri" w:ascii="Calibri"/>
          <w:spacing w:val="-6"/>
          <w:w w:val="100"/>
          <w:sz w:val="31"/>
          <w:szCs w:val="31"/>
        </w:rPr>
        <w:t>e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y</w:t>
      </w:r>
      <w:r>
        <w:rPr>
          <w:rFonts w:cs="Calibri" w:hAnsi="Calibri" w:eastAsia="Calibri" w:ascii="Calibri"/>
          <w:spacing w:val="16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0"/>
          <w:w w:val="101"/>
          <w:sz w:val="31"/>
          <w:szCs w:val="31"/>
        </w:rPr>
        <w:t>8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  <w:sectPr>
          <w:pgSz w:w="12240" w:h="15840"/>
          <w:pgMar w:top="1320" w:bottom="280" w:left="1340" w:right="1720"/>
        </w:sectPr>
      </w:pPr>
      <w:r>
        <w:pict>
          <v:shape type="#_x0000_t75" style="width:204pt;height:282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Calibri" w:hAnsi="Calibri" w:eastAsia="Calibri" w:ascii="Calibri"/>
          <w:sz w:val="31"/>
          <w:szCs w:val="31"/>
        </w:rPr>
        <w:jc w:val="left"/>
        <w:spacing w:before="51"/>
        <w:ind w:left="252"/>
      </w:pPr>
      <w:r>
        <w:rPr>
          <w:rFonts w:cs="Calibri" w:hAnsi="Calibri" w:eastAsia="Calibri" w:ascii="Calibri"/>
          <w:spacing w:val="1"/>
          <w:w w:val="100"/>
          <w:sz w:val="31"/>
          <w:szCs w:val="31"/>
        </w:rPr>
        <w:t>O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n</w:t>
      </w:r>
      <w:r>
        <w:rPr>
          <w:rFonts w:cs="Calibri" w:hAnsi="Calibri" w:eastAsia="Calibri" w:ascii="Calibri"/>
          <w:spacing w:val="8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2"/>
          <w:w w:val="100"/>
          <w:sz w:val="31"/>
          <w:szCs w:val="31"/>
        </w:rPr>
        <w:t>P</w:t>
      </w:r>
      <w:r>
        <w:rPr>
          <w:rFonts w:cs="Calibri" w:hAnsi="Calibri" w:eastAsia="Calibri" w:ascii="Calibri"/>
          <w:spacing w:val="-5"/>
          <w:w w:val="100"/>
          <w:sz w:val="31"/>
          <w:szCs w:val="31"/>
        </w:rPr>
        <w:t>r</w:t>
      </w:r>
      <w:r>
        <w:rPr>
          <w:rFonts w:cs="Calibri" w:hAnsi="Calibri" w:eastAsia="Calibri" w:ascii="Calibri"/>
          <w:spacing w:val="-7"/>
          <w:w w:val="100"/>
          <w:sz w:val="31"/>
          <w:szCs w:val="31"/>
        </w:rPr>
        <w:t>e</w:t>
      </w:r>
      <w:r>
        <w:rPr>
          <w:rFonts w:cs="Calibri" w:hAnsi="Calibri" w:eastAsia="Calibri" w:ascii="Calibri"/>
          <w:spacing w:val="-4"/>
          <w:w w:val="100"/>
          <w:sz w:val="31"/>
          <w:szCs w:val="31"/>
        </w:rPr>
        <w:t>s</w:t>
      </w:r>
      <w:r>
        <w:rPr>
          <w:rFonts w:cs="Calibri" w:hAnsi="Calibri" w:eastAsia="Calibri" w:ascii="Calibri"/>
          <w:spacing w:val="-4"/>
          <w:w w:val="100"/>
          <w:sz w:val="31"/>
          <w:szCs w:val="31"/>
        </w:rPr>
        <w:t>s</w:t>
      </w:r>
      <w:r>
        <w:rPr>
          <w:rFonts w:cs="Calibri" w:hAnsi="Calibri" w:eastAsia="Calibri" w:ascii="Calibri"/>
          <w:spacing w:val="2"/>
          <w:w w:val="100"/>
          <w:sz w:val="31"/>
          <w:szCs w:val="31"/>
        </w:rPr>
        <w:t>i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ng</w:t>
      </w:r>
      <w:r>
        <w:rPr>
          <w:rFonts w:cs="Calibri" w:hAnsi="Calibri" w:eastAsia="Calibri" w:ascii="Calibri"/>
          <w:spacing w:val="45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6"/>
          <w:w w:val="100"/>
          <w:sz w:val="31"/>
          <w:szCs w:val="31"/>
        </w:rPr>
        <w:t>k</w:t>
      </w:r>
      <w:r>
        <w:rPr>
          <w:rFonts w:cs="Calibri" w:hAnsi="Calibri" w:eastAsia="Calibri" w:ascii="Calibri"/>
          <w:spacing w:val="-7"/>
          <w:w w:val="100"/>
          <w:sz w:val="31"/>
          <w:szCs w:val="31"/>
        </w:rPr>
        <w:t>e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  <w:t>y</w:t>
      </w:r>
      <w:r>
        <w:rPr>
          <w:rFonts w:cs="Calibri" w:hAnsi="Calibri" w:eastAsia="Calibri" w:ascii="Calibri"/>
          <w:spacing w:val="15"/>
          <w:w w:val="100"/>
          <w:sz w:val="31"/>
          <w:szCs w:val="31"/>
        </w:rPr>
        <w:t> </w:t>
      </w:r>
      <w:r>
        <w:rPr>
          <w:rFonts w:cs="Calibri" w:hAnsi="Calibri" w:eastAsia="Calibri" w:ascii="Calibri"/>
          <w:spacing w:val="0"/>
          <w:w w:val="101"/>
          <w:sz w:val="31"/>
          <w:szCs w:val="31"/>
        </w:rPr>
        <w:t>6</w:t>
      </w:r>
      <w:r>
        <w:rPr>
          <w:rFonts w:cs="Calibri" w:hAnsi="Calibri" w:eastAsia="Calibri" w:ascii="Calibri"/>
          <w:spacing w:val="0"/>
          <w:w w:val="100"/>
          <w:sz w:val="31"/>
          <w:szCs w:val="3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203.25pt;height:285.75pt">
            <v:imagedata o:title="" r:id="rId1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pgSz w:w="12240" w:h="15840"/>
      <w:pgMar w:top="1380" w:bottom="280" w:left="1340" w:right="172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